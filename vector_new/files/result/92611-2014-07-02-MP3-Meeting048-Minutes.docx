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3961F" w14:textId="77777777" w:rsidR="00233903" w:rsidRPr="003C78D4" w:rsidRDefault="00233903" w:rsidP="00FB3E00">
      <w:pPr>
        <w:pBdr>
          <w:bottom w:val="single" w:sz="12" w:space="1" w:color="auto"/>
        </w:pBdr>
        <w:ind w:left="16"/>
        <w:rPr>
          <w:rFonts w:ascii="Calibri" w:eastAsia="Times New Roman" w:hAnsi="Calibri" w:cs="Times New Roman"/>
          <w:bCs/>
        </w:rPr>
      </w:pPr>
    </w:p>
    <w:p w14:paraId="4992C67C" w14:textId="77777777" w:rsidR="00C626E9" w:rsidRPr="00F8324D" w:rsidRDefault="00C626E9" w:rsidP="00FB3E00">
      <w:pPr>
        <w:ind w:left="16"/>
        <w:rPr>
          <w:rFonts w:ascii="Calibri" w:eastAsia="Times New Roman" w:hAnsi="Calibri" w:cs="Times New Roman"/>
          <w:bCs/>
        </w:rPr>
      </w:pPr>
    </w:p>
    <w:p w14:paraId="6EE0D80A" w14:textId="77777777" w:rsidR="00233903" w:rsidRPr="00F8324D" w:rsidRDefault="007772FB" w:rsidP="00FB3E00">
      <w:pPr>
        <w:ind w:left="16"/>
        <w:rPr>
          <w:rFonts w:ascii="Calibri" w:eastAsia="Times New Roman" w:hAnsi="Calibri" w:cs="Times New Roman"/>
          <w:b/>
          <w:bCs/>
        </w:rPr>
      </w:pPr>
      <w:r w:rsidRPr="00F8324D">
        <w:rPr>
          <w:rFonts w:ascii="Calibri" w:eastAsia="Times New Roman" w:hAnsi="Calibri" w:cs="Times New Roman"/>
          <w:b/>
          <w:bCs/>
        </w:rPr>
        <w:t>Presence list</w:t>
      </w:r>
    </w:p>
    <w:p w14:paraId="42CCF284" w14:textId="1DA756CB" w:rsidR="00540B50" w:rsidRDefault="007772FB" w:rsidP="00FB3E00">
      <w:pPr>
        <w:pStyle w:val="NormalWeb"/>
        <w:spacing w:before="0" w:beforeAutospacing="0" w:after="0" w:afterAutospacing="0"/>
        <w:rPr>
          <w:rFonts w:ascii="Calibri" w:hAnsi="Calibri"/>
          <w:sz w:val="22"/>
          <w:szCs w:val="22"/>
          <w:lang w:val="en-GB"/>
        </w:rPr>
      </w:pPr>
      <w:r w:rsidRPr="00F8324D">
        <w:rPr>
          <w:rFonts w:ascii="Calibri" w:hAnsi="Calibri"/>
          <w:i/>
          <w:sz w:val="22"/>
          <w:szCs w:val="22"/>
          <w:lang w:val="en-GB"/>
        </w:rPr>
        <w:t>Present:</w:t>
      </w:r>
      <w:r w:rsidR="004F0512" w:rsidRPr="00F8324D">
        <w:rPr>
          <w:rFonts w:ascii="Calibri" w:hAnsi="Calibri"/>
          <w:sz w:val="22"/>
          <w:szCs w:val="22"/>
          <w:lang w:val="en-GB"/>
        </w:rPr>
        <w:t xml:space="preserve"> </w:t>
      </w:r>
      <w:r w:rsidR="00B66119">
        <w:rPr>
          <w:rFonts w:ascii="Calibri" w:hAnsi="Calibri"/>
          <w:sz w:val="22"/>
          <w:szCs w:val="22"/>
          <w:lang w:val="en-GB"/>
        </w:rPr>
        <w:t xml:space="preserve">Antonio Perin, </w:t>
      </w:r>
      <w:r w:rsidR="00D21F57">
        <w:rPr>
          <w:rFonts w:ascii="Calibri" w:hAnsi="Calibri"/>
          <w:sz w:val="22"/>
          <w:szCs w:val="22"/>
          <w:lang w:val="en-GB"/>
        </w:rPr>
        <w:t>Mirko Pojer, Iv</w:t>
      </w:r>
      <w:r w:rsidR="00CD7F0F">
        <w:rPr>
          <w:rFonts w:ascii="Calibri" w:hAnsi="Calibri"/>
          <w:sz w:val="22"/>
          <w:szCs w:val="22"/>
          <w:lang w:val="en-GB"/>
        </w:rPr>
        <w:t>a</w:t>
      </w:r>
      <w:r w:rsidR="00D21F57">
        <w:rPr>
          <w:rFonts w:ascii="Calibri" w:hAnsi="Calibri"/>
          <w:sz w:val="22"/>
          <w:szCs w:val="22"/>
          <w:lang w:val="en-GB"/>
        </w:rPr>
        <w:t xml:space="preserve">n Romera, Scott Rowan, </w:t>
      </w:r>
      <w:r w:rsidR="003175DE" w:rsidRPr="00F8324D">
        <w:rPr>
          <w:rFonts w:ascii="Calibri" w:hAnsi="Calibri"/>
          <w:sz w:val="22"/>
          <w:szCs w:val="22"/>
          <w:lang w:val="en-GB"/>
        </w:rPr>
        <w:t>Gerard Willering</w:t>
      </w:r>
      <w:r w:rsidR="003175DE">
        <w:rPr>
          <w:rFonts w:ascii="Calibri" w:hAnsi="Calibri"/>
          <w:sz w:val="22"/>
          <w:szCs w:val="22"/>
          <w:lang w:val="en-GB"/>
        </w:rPr>
        <w:t>,</w:t>
      </w:r>
      <w:r w:rsidR="003175DE" w:rsidRPr="003175DE">
        <w:rPr>
          <w:rFonts w:ascii="Calibri" w:hAnsi="Calibri"/>
          <w:sz w:val="22"/>
          <w:szCs w:val="22"/>
          <w:lang w:val="en-GB"/>
        </w:rPr>
        <w:t xml:space="preserve"> </w:t>
      </w:r>
      <w:r w:rsidR="007F4068">
        <w:rPr>
          <w:rFonts w:ascii="Calibri" w:hAnsi="Calibri"/>
          <w:sz w:val="22"/>
          <w:szCs w:val="22"/>
          <w:lang w:val="en-GB"/>
        </w:rPr>
        <w:t>Sandrine Le Naour, Mat</w:t>
      </w:r>
      <w:r w:rsidR="003419A0">
        <w:rPr>
          <w:rFonts w:ascii="Calibri" w:hAnsi="Calibri"/>
          <w:sz w:val="22"/>
          <w:szCs w:val="22"/>
          <w:lang w:val="en-GB"/>
        </w:rPr>
        <w:t>t</w:t>
      </w:r>
      <w:r w:rsidR="007F4068">
        <w:rPr>
          <w:rFonts w:ascii="Calibri" w:hAnsi="Calibri"/>
          <w:sz w:val="22"/>
          <w:szCs w:val="22"/>
          <w:lang w:val="en-GB"/>
        </w:rPr>
        <w:t>eo Solfaroli</w:t>
      </w:r>
      <w:r w:rsidR="00BE60FE">
        <w:rPr>
          <w:rFonts w:ascii="Calibri" w:hAnsi="Calibri"/>
          <w:sz w:val="22"/>
          <w:szCs w:val="22"/>
          <w:lang w:val="en-GB"/>
        </w:rPr>
        <w:t>, Arjan Verweij</w:t>
      </w:r>
      <w:r w:rsidR="00574A5D">
        <w:rPr>
          <w:rFonts w:ascii="Calibri" w:hAnsi="Calibri"/>
          <w:sz w:val="22"/>
          <w:szCs w:val="22"/>
          <w:lang w:val="en-GB"/>
        </w:rPr>
        <w:t>, Sandor Feher, Markus Zerlauth, Jean-Philippe Tock, Per Hagen, Michele Modena</w:t>
      </w:r>
    </w:p>
    <w:p w14:paraId="78E0B313" w14:textId="77777777" w:rsidR="00C626E9" w:rsidRPr="001823D4" w:rsidRDefault="00C626E9" w:rsidP="00FB3E00">
      <w:pPr>
        <w:pBdr>
          <w:bottom w:val="single" w:sz="12" w:space="1" w:color="auto"/>
        </w:pBdr>
        <w:rPr>
          <w:rFonts w:ascii="Calibri" w:eastAsia="Times New Roman" w:hAnsi="Calibri" w:cs="Times New Roman"/>
          <w:bCs/>
          <w:i/>
        </w:rPr>
      </w:pPr>
    </w:p>
    <w:p w14:paraId="79324DD1" w14:textId="77777777" w:rsidR="00C626E9" w:rsidRDefault="00C626E9" w:rsidP="00FB3E00">
      <w:pPr>
        <w:rPr>
          <w:rFonts w:ascii="Calibri" w:eastAsia="Times New Roman" w:hAnsi="Calibri" w:cs="Times New Roman"/>
          <w:lang w:eastAsia="en-GB"/>
        </w:rPr>
      </w:pPr>
    </w:p>
    <w:p w14:paraId="2AB8D74A" w14:textId="18E38975" w:rsidR="002E29E5" w:rsidRDefault="00DF069A" w:rsidP="00FB3E00">
      <w:pPr>
        <w:pStyle w:val="Heading2"/>
        <w:rPr>
          <w:lang w:eastAsia="en-GB"/>
        </w:rPr>
      </w:pPr>
      <w:r>
        <w:rPr>
          <w:lang w:eastAsia="en-GB"/>
        </w:rPr>
        <w:t>Approval of minutes</w:t>
      </w:r>
    </w:p>
    <w:p w14:paraId="499E14D1" w14:textId="6513446C" w:rsidR="00CD7F0F" w:rsidRPr="00CD7F0F" w:rsidRDefault="00D82092" w:rsidP="00FB3E00">
      <w:pPr>
        <w:rPr>
          <w:rFonts w:ascii="Calibri" w:eastAsia="Times New Roman" w:hAnsi="Calibri" w:cs="Times New Roman"/>
          <w:lang w:eastAsia="en-GB"/>
        </w:rPr>
      </w:pPr>
      <w:r>
        <w:rPr>
          <w:rFonts w:ascii="Calibri" w:eastAsia="Times New Roman" w:hAnsi="Calibri" w:cs="Times New Roman"/>
          <w:lang w:eastAsia="en-GB"/>
        </w:rPr>
        <w:t>A few minor comments on the minutes of last week were given, after which the minutes were approved.</w:t>
      </w:r>
    </w:p>
    <w:p w14:paraId="1C62F83D" w14:textId="73337326" w:rsidR="00027756" w:rsidRPr="00027756" w:rsidRDefault="007F4068" w:rsidP="00FB3E00">
      <w:pPr>
        <w:pStyle w:val="Heading2"/>
        <w:rPr>
          <w:lang w:eastAsia="en-GB"/>
        </w:rPr>
      </w:pPr>
      <w:r>
        <w:rPr>
          <w:lang w:eastAsia="en-GB"/>
        </w:rPr>
        <w:t>General information</w:t>
      </w:r>
    </w:p>
    <w:p w14:paraId="0169FDA1" w14:textId="5EA5AD79" w:rsidR="00707B5B" w:rsidRDefault="00BE60FE" w:rsidP="00BE60FE">
      <w:pPr>
        <w:pStyle w:val="ListParagraph"/>
        <w:numPr>
          <w:ilvl w:val="0"/>
          <w:numId w:val="11"/>
        </w:numPr>
        <w:rPr>
          <w:rFonts w:ascii="Calibri" w:eastAsia="Times New Roman" w:hAnsi="Calibri" w:cs="Times New Roman"/>
          <w:lang w:eastAsia="en-GB"/>
        </w:rPr>
      </w:pPr>
      <w:r w:rsidRPr="00BE60FE">
        <w:rPr>
          <w:rFonts w:ascii="Calibri" w:eastAsia="Times New Roman" w:hAnsi="Calibri" w:cs="Times New Roman"/>
          <w:lang w:eastAsia="en-GB"/>
        </w:rPr>
        <w:t>CSCM will start in S6-7 this week</w:t>
      </w:r>
      <w:r w:rsidR="00C853B6">
        <w:rPr>
          <w:rFonts w:ascii="Calibri" w:eastAsia="Times New Roman" w:hAnsi="Calibri" w:cs="Times New Roman"/>
          <w:lang w:eastAsia="en-GB"/>
        </w:rPr>
        <w:t>. If all goes well</w:t>
      </w:r>
      <w:r w:rsidRPr="00BE60FE">
        <w:rPr>
          <w:rFonts w:ascii="Calibri" w:eastAsia="Times New Roman" w:hAnsi="Calibri" w:cs="Times New Roman"/>
          <w:lang w:eastAsia="en-GB"/>
        </w:rPr>
        <w:t xml:space="preserve"> the first powering</w:t>
      </w:r>
      <w:r w:rsidR="00C853B6">
        <w:rPr>
          <w:rFonts w:ascii="Calibri" w:eastAsia="Times New Roman" w:hAnsi="Calibri" w:cs="Times New Roman"/>
          <w:lang w:eastAsia="en-GB"/>
        </w:rPr>
        <w:t xml:space="preserve"> starts</w:t>
      </w:r>
      <w:r w:rsidRPr="00BE60FE">
        <w:rPr>
          <w:rFonts w:ascii="Calibri" w:eastAsia="Times New Roman" w:hAnsi="Calibri" w:cs="Times New Roman"/>
          <w:lang w:eastAsia="en-GB"/>
        </w:rPr>
        <w:t xml:space="preserve"> this week. </w:t>
      </w:r>
    </w:p>
    <w:p w14:paraId="685208D9" w14:textId="77777777" w:rsidR="00BE60FE" w:rsidRDefault="00BE60FE" w:rsidP="00BE60FE">
      <w:pPr>
        <w:rPr>
          <w:rFonts w:ascii="Calibri" w:eastAsia="Times New Roman" w:hAnsi="Calibri" w:cs="Times New Roman"/>
          <w:lang w:eastAsia="en-GB"/>
        </w:rPr>
      </w:pPr>
    </w:p>
    <w:p w14:paraId="5BAC80C8" w14:textId="46E35361" w:rsidR="00BE60FE" w:rsidRDefault="00BE60FE" w:rsidP="00BE60FE">
      <w:pPr>
        <w:pStyle w:val="Heading2"/>
        <w:rPr>
          <w:lang w:eastAsia="en-GB"/>
        </w:rPr>
      </w:pPr>
      <w:r>
        <w:rPr>
          <w:lang w:eastAsia="en-GB"/>
        </w:rPr>
        <w:t>MP3 presence in the CCC during HWC</w:t>
      </w:r>
    </w:p>
    <w:p w14:paraId="122C2DBB" w14:textId="56B83F64" w:rsidR="00BE60FE" w:rsidRDefault="00BE60FE" w:rsidP="00BE60FE">
      <w:pPr>
        <w:rPr>
          <w:lang w:eastAsia="en-GB"/>
        </w:rPr>
      </w:pPr>
      <w:r>
        <w:rPr>
          <w:lang w:eastAsia="en-GB"/>
        </w:rPr>
        <w:t>Sandrine</w:t>
      </w:r>
      <w:r w:rsidR="00C853B6">
        <w:rPr>
          <w:lang w:eastAsia="en-GB"/>
        </w:rPr>
        <w:t xml:space="preserve"> shows in a short presentation </w:t>
      </w:r>
      <w:r>
        <w:rPr>
          <w:lang w:eastAsia="en-GB"/>
        </w:rPr>
        <w:t>the list she made for the MP3 presence in the CCC</w:t>
      </w:r>
      <w:r w:rsidR="00C853B6">
        <w:rPr>
          <w:lang w:eastAsia="en-GB"/>
        </w:rPr>
        <w:t xml:space="preserve"> as can be seen on </w:t>
      </w:r>
      <w:hyperlink r:id="rId12" w:history="1">
        <w:r w:rsidR="00C853B6" w:rsidRPr="00D30475">
          <w:rPr>
            <w:rStyle w:val="Hyperlink"/>
            <w:lang w:eastAsia="en-GB"/>
          </w:rPr>
          <w:t>https://twiki.cern.ch/twiki/bin/view/MP3/HWC2014</w:t>
        </w:r>
      </w:hyperlink>
      <w:r>
        <w:rPr>
          <w:lang w:eastAsia="en-GB"/>
        </w:rPr>
        <w:t>.</w:t>
      </w:r>
      <w:r w:rsidR="00C853B6">
        <w:rPr>
          <w:lang w:eastAsia="en-GB"/>
        </w:rPr>
        <w:t xml:space="preserve"> The group “MP3” that has signature rights includes 14 persons at this moment. </w:t>
      </w:r>
    </w:p>
    <w:p w14:paraId="0E8048E1" w14:textId="23D45E29" w:rsidR="00C853B6" w:rsidRDefault="00C853B6" w:rsidP="00BE60FE">
      <w:pPr>
        <w:rPr>
          <w:lang w:eastAsia="en-GB"/>
        </w:rPr>
      </w:pPr>
      <w:r>
        <w:rPr>
          <w:lang w:eastAsia="en-GB"/>
        </w:rPr>
        <w:t>The HWC will start on the 11</w:t>
      </w:r>
      <w:r w:rsidRPr="00C853B6">
        <w:rPr>
          <w:vertAlign w:val="superscript"/>
          <w:lang w:eastAsia="en-GB"/>
        </w:rPr>
        <w:t>th</w:t>
      </w:r>
      <w:r>
        <w:rPr>
          <w:lang w:eastAsia="en-GB"/>
        </w:rPr>
        <w:t xml:space="preserve"> of August with consecutively planned:</w:t>
      </w:r>
    </w:p>
    <w:p w14:paraId="12A21C1E" w14:textId="4E923BDD" w:rsidR="00C853B6" w:rsidRDefault="00C853B6" w:rsidP="00C853B6">
      <w:pPr>
        <w:pStyle w:val="ListParagraph"/>
        <w:numPr>
          <w:ilvl w:val="0"/>
          <w:numId w:val="11"/>
        </w:numPr>
        <w:rPr>
          <w:lang w:eastAsia="en-GB"/>
        </w:rPr>
      </w:pPr>
      <w:r>
        <w:rPr>
          <w:lang w:eastAsia="en-GB"/>
        </w:rPr>
        <w:t>5 weeks of only 1 day shift</w:t>
      </w:r>
    </w:p>
    <w:p w14:paraId="73F6651F" w14:textId="60504B8C" w:rsidR="00C853B6" w:rsidRDefault="00C853B6" w:rsidP="00C853B6">
      <w:pPr>
        <w:pStyle w:val="ListParagraph"/>
        <w:numPr>
          <w:ilvl w:val="0"/>
          <w:numId w:val="11"/>
        </w:numPr>
        <w:rPr>
          <w:lang w:eastAsia="en-GB"/>
        </w:rPr>
      </w:pPr>
      <w:r>
        <w:rPr>
          <w:lang w:eastAsia="en-GB"/>
        </w:rPr>
        <w:t>5 weeks with 1 morning</w:t>
      </w:r>
      <w:r w:rsidR="003419A0">
        <w:rPr>
          <w:lang w:eastAsia="en-GB"/>
        </w:rPr>
        <w:t xml:space="preserve"> (7h to 15h)</w:t>
      </w:r>
      <w:r>
        <w:rPr>
          <w:lang w:eastAsia="en-GB"/>
        </w:rPr>
        <w:t xml:space="preserve"> and 1 evening shift</w:t>
      </w:r>
      <w:r w:rsidR="003419A0">
        <w:rPr>
          <w:lang w:eastAsia="en-GB"/>
        </w:rPr>
        <w:t xml:space="preserve"> (13h to 21h)</w:t>
      </w:r>
    </w:p>
    <w:p w14:paraId="51866030" w14:textId="00679525" w:rsidR="00BE60FE" w:rsidRDefault="00C853B6" w:rsidP="00BE60FE">
      <w:pPr>
        <w:pStyle w:val="ListParagraph"/>
        <w:numPr>
          <w:ilvl w:val="0"/>
          <w:numId w:val="11"/>
        </w:numPr>
        <w:rPr>
          <w:lang w:eastAsia="en-GB"/>
        </w:rPr>
      </w:pPr>
      <w:r>
        <w:rPr>
          <w:lang w:eastAsia="en-GB"/>
        </w:rPr>
        <w:t>11 weeks with 1 morning, 1 evening and 1 weekend shift.</w:t>
      </w:r>
    </w:p>
    <w:p w14:paraId="17E0FD93" w14:textId="3C6B187A" w:rsidR="00BE60FE" w:rsidRDefault="00BE60FE" w:rsidP="00BE60FE">
      <w:pPr>
        <w:rPr>
          <w:lang w:eastAsia="en-GB"/>
        </w:rPr>
      </w:pPr>
      <w:r>
        <w:rPr>
          <w:lang w:eastAsia="en-GB"/>
        </w:rPr>
        <w:t>Sandrine proposes to have each week 1 MP3 referent that will act as contact person for the</w:t>
      </w:r>
      <w:r w:rsidR="000C288A">
        <w:rPr>
          <w:lang w:eastAsia="en-GB"/>
        </w:rPr>
        <w:t xml:space="preserve"> LHC</w:t>
      </w:r>
      <w:r>
        <w:rPr>
          <w:lang w:eastAsia="en-GB"/>
        </w:rPr>
        <w:t xml:space="preserve"> engineer in charge. 4 o</w:t>
      </w:r>
      <w:r w:rsidR="000C288A">
        <w:rPr>
          <w:lang w:eastAsia="en-GB"/>
        </w:rPr>
        <w:t>ther persons will work with him</w:t>
      </w:r>
      <w:r>
        <w:rPr>
          <w:lang w:eastAsia="en-GB"/>
        </w:rPr>
        <w:t>. The referent has to</w:t>
      </w:r>
      <w:r w:rsidR="000C288A">
        <w:rPr>
          <w:lang w:eastAsia="en-GB"/>
        </w:rPr>
        <w:t xml:space="preserve"> be available most of the time. </w:t>
      </w:r>
      <w:r>
        <w:rPr>
          <w:lang w:eastAsia="en-GB"/>
        </w:rPr>
        <w:t xml:space="preserve">In this way </w:t>
      </w:r>
      <w:r w:rsidR="000C288A">
        <w:rPr>
          <w:lang w:eastAsia="en-GB"/>
        </w:rPr>
        <w:t>all participating MP3 members</w:t>
      </w:r>
      <w:r>
        <w:rPr>
          <w:lang w:eastAsia="en-GB"/>
        </w:rPr>
        <w:t xml:space="preserve"> will be directly involved</w:t>
      </w:r>
      <w:r w:rsidR="000C288A">
        <w:rPr>
          <w:lang w:eastAsia="en-GB"/>
        </w:rPr>
        <w:t xml:space="preserve"> in HWC</w:t>
      </w:r>
      <w:r>
        <w:rPr>
          <w:lang w:eastAsia="en-GB"/>
        </w:rPr>
        <w:t xml:space="preserve"> every 2-3 weeks.</w:t>
      </w:r>
    </w:p>
    <w:p w14:paraId="0BDF2B4E" w14:textId="38FE0D24" w:rsidR="00BE60FE" w:rsidRDefault="0093478F" w:rsidP="00BE60FE">
      <w:pPr>
        <w:rPr>
          <w:lang w:eastAsia="en-GB"/>
        </w:rPr>
      </w:pPr>
      <w:r w:rsidRPr="000C288A">
        <w:rPr>
          <w:b/>
          <w:color w:val="FF0000"/>
          <w:lang w:eastAsia="en-GB"/>
        </w:rPr>
        <w:t xml:space="preserve">Action </w:t>
      </w:r>
      <w:r w:rsidR="000C288A" w:rsidRPr="000C288A">
        <w:rPr>
          <w:b/>
          <w:color w:val="FF0000"/>
          <w:lang w:eastAsia="en-GB"/>
        </w:rPr>
        <w:t xml:space="preserve">for </w:t>
      </w:r>
      <w:r w:rsidRPr="000C288A">
        <w:rPr>
          <w:b/>
          <w:color w:val="FF0000"/>
          <w:lang w:eastAsia="en-GB"/>
        </w:rPr>
        <w:t>all</w:t>
      </w:r>
      <w:r>
        <w:rPr>
          <w:lang w:eastAsia="en-GB"/>
        </w:rPr>
        <w:t xml:space="preserve">: </w:t>
      </w:r>
      <w:r w:rsidR="000C288A">
        <w:rPr>
          <w:lang w:eastAsia="en-GB"/>
        </w:rPr>
        <w:t xml:space="preserve">Send Sandrine </w:t>
      </w:r>
      <w:r w:rsidR="003419A0">
        <w:rPr>
          <w:lang w:eastAsia="en-GB"/>
        </w:rPr>
        <w:t>your</w:t>
      </w:r>
      <w:r>
        <w:rPr>
          <w:lang w:eastAsia="en-GB"/>
        </w:rPr>
        <w:t xml:space="preserve"> availability</w:t>
      </w:r>
      <w:r w:rsidR="000C288A">
        <w:rPr>
          <w:lang w:eastAsia="en-GB"/>
        </w:rPr>
        <w:t xml:space="preserve"> for the next period, by writing</w:t>
      </w:r>
      <w:r>
        <w:rPr>
          <w:lang w:eastAsia="en-GB"/>
        </w:rPr>
        <w:t xml:space="preserve"> the number of days per week you are available in the table on </w:t>
      </w:r>
      <w:r w:rsidR="000C288A">
        <w:t>above mentioned site.</w:t>
      </w:r>
    </w:p>
    <w:p w14:paraId="1E59DF68" w14:textId="77777777" w:rsidR="00857600" w:rsidRDefault="00857600" w:rsidP="00BE60FE">
      <w:pPr>
        <w:rPr>
          <w:lang w:eastAsia="en-GB"/>
        </w:rPr>
      </w:pPr>
    </w:p>
    <w:p w14:paraId="78DC6DAC" w14:textId="054AE929" w:rsidR="00857600" w:rsidRDefault="00857600" w:rsidP="00857600">
      <w:pPr>
        <w:pStyle w:val="Heading2"/>
        <w:rPr>
          <w:lang w:eastAsia="en-GB"/>
        </w:rPr>
      </w:pPr>
      <w:r>
        <w:rPr>
          <w:lang w:eastAsia="en-GB"/>
        </w:rPr>
        <w:t>RB hardware commissioning procedure</w:t>
      </w:r>
    </w:p>
    <w:p w14:paraId="470513F7" w14:textId="25DF7D86" w:rsidR="00857600" w:rsidRDefault="00857600" w:rsidP="00857600">
      <w:pPr>
        <w:rPr>
          <w:lang w:eastAsia="en-GB"/>
        </w:rPr>
      </w:pPr>
      <w:r>
        <w:rPr>
          <w:lang w:eastAsia="en-GB"/>
        </w:rPr>
        <w:t>Sandrine shows the final version</w:t>
      </w:r>
      <w:r w:rsidR="00B97427">
        <w:rPr>
          <w:lang w:eastAsia="en-GB"/>
        </w:rPr>
        <w:t xml:space="preserve"> </w:t>
      </w:r>
      <w:r>
        <w:rPr>
          <w:lang w:eastAsia="en-GB"/>
        </w:rPr>
        <w:t xml:space="preserve">of the </w:t>
      </w:r>
      <w:r w:rsidR="00C60DBB">
        <w:rPr>
          <w:lang w:eastAsia="en-GB"/>
        </w:rPr>
        <w:t xml:space="preserve">RB </w:t>
      </w:r>
      <w:r>
        <w:rPr>
          <w:lang w:eastAsia="en-GB"/>
        </w:rPr>
        <w:t xml:space="preserve">HWC </w:t>
      </w:r>
      <w:r w:rsidR="00C60DBB">
        <w:rPr>
          <w:lang w:eastAsia="en-GB"/>
        </w:rPr>
        <w:t>procedure that will update</w:t>
      </w:r>
      <w:r w:rsidR="00B97427">
        <w:rPr>
          <w:lang w:eastAsia="en-GB"/>
        </w:rPr>
        <w:t xml:space="preserve"> EDMS </w:t>
      </w:r>
      <w:hyperlink r:id="rId13" w:history="1">
        <w:r w:rsidR="00B97427" w:rsidRPr="00B97427">
          <w:rPr>
            <w:rStyle w:val="Hyperlink"/>
            <w:lang w:eastAsia="en-GB"/>
          </w:rPr>
          <w:t>874713</w:t>
        </w:r>
      </w:hyperlink>
      <w:r w:rsidR="00B97427">
        <w:rPr>
          <w:lang w:eastAsia="en-GB"/>
        </w:rPr>
        <w:t xml:space="preserve">. </w:t>
      </w:r>
    </w:p>
    <w:p w14:paraId="5FA811FF" w14:textId="77777777" w:rsidR="00C60DBB" w:rsidRDefault="00C60DBB" w:rsidP="00857600">
      <w:pPr>
        <w:rPr>
          <w:lang w:eastAsia="en-GB"/>
        </w:rPr>
      </w:pPr>
    </w:p>
    <w:p w14:paraId="108D9233" w14:textId="67345CBC" w:rsidR="003A5BA1" w:rsidRDefault="00B97427" w:rsidP="00857600">
      <w:pPr>
        <w:rPr>
          <w:lang w:eastAsia="en-GB"/>
        </w:rPr>
      </w:pPr>
      <w:r>
        <w:rPr>
          <w:lang w:eastAsia="en-GB"/>
        </w:rPr>
        <w:t>Ma</w:t>
      </w:r>
      <w:r w:rsidR="003419A0">
        <w:rPr>
          <w:lang w:eastAsia="en-GB"/>
        </w:rPr>
        <w:t>t</w:t>
      </w:r>
      <w:r>
        <w:rPr>
          <w:lang w:eastAsia="en-GB"/>
        </w:rPr>
        <w:t xml:space="preserve">teo has two generic comments on the 60 </w:t>
      </w:r>
      <w:proofErr w:type="gramStart"/>
      <w:r>
        <w:rPr>
          <w:lang w:eastAsia="en-GB"/>
        </w:rPr>
        <w:t>A</w:t>
      </w:r>
      <w:proofErr w:type="gramEnd"/>
      <w:r>
        <w:rPr>
          <w:lang w:eastAsia="en-GB"/>
        </w:rPr>
        <w:t xml:space="preserve"> circuits. PNO.A1 can be done upon approval of PNO.D1, which is contrary to what was done before. Arjan comments that the sequence including approval needs to be applied for all circuits. Markus indicates that this takes away flexibility for the o</w:t>
      </w:r>
      <w:r w:rsidR="00C60DBB">
        <w:rPr>
          <w:lang w:eastAsia="en-GB"/>
        </w:rPr>
        <w:t>perators. Mat</w:t>
      </w:r>
      <w:r w:rsidR="003419A0">
        <w:rPr>
          <w:lang w:eastAsia="en-GB"/>
        </w:rPr>
        <w:t>t</w:t>
      </w:r>
      <w:r w:rsidR="00C60DBB">
        <w:rPr>
          <w:lang w:eastAsia="en-GB"/>
        </w:rPr>
        <w:t>eo says that performing the tests</w:t>
      </w:r>
      <w:r>
        <w:rPr>
          <w:lang w:eastAsia="en-GB"/>
        </w:rPr>
        <w:t xml:space="preserve"> sequentially for the 60 </w:t>
      </w:r>
      <w:proofErr w:type="gramStart"/>
      <w:r>
        <w:rPr>
          <w:lang w:eastAsia="en-GB"/>
        </w:rPr>
        <w:t>A</w:t>
      </w:r>
      <w:proofErr w:type="gramEnd"/>
      <w:r>
        <w:rPr>
          <w:lang w:eastAsia="en-GB"/>
        </w:rPr>
        <w:t xml:space="preserve"> circuits is OK, but if it is done for all circuits it will indeed limit flexibility. </w:t>
      </w:r>
      <w:r w:rsidR="00B55D05">
        <w:rPr>
          <w:lang w:eastAsia="en-GB"/>
        </w:rPr>
        <w:t xml:space="preserve">Arjan insists that a quench </w:t>
      </w:r>
      <w:r w:rsidR="00574A5D">
        <w:rPr>
          <w:lang w:eastAsia="en-GB"/>
        </w:rPr>
        <w:t xml:space="preserve">in A1 should be analysed first and then A1 </w:t>
      </w:r>
      <w:r w:rsidR="00C60DBB">
        <w:rPr>
          <w:lang w:eastAsia="en-GB"/>
        </w:rPr>
        <w:t xml:space="preserve">should be </w:t>
      </w:r>
      <w:r w:rsidR="00574A5D">
        <w:rPr>
          <w:lang w:eastAsia="en-GB"/>
        </w:rPr>
        <w:t>repeated before D1 starts. Although it is not required for safety</w:t>
      </w:r>
      <w:r w:rsidR="00C60DBB">
        <w:rPr>
          <w:lang w:eastAsia="en-GB"/>
        </w:rPr>
        <w:t xml:space="preserve">, the tests are </w:t>
      </w:r>
      <w:r w:rsidR="00574A5D">
        <w:rPr>
          <w:lang w:eastAsia="en-GB"/>
        </w:rPr>
        <w:t xml:space="preserve">more structured and plateau quenches will be avoided. Mirko sees no strong reason to wait </w:t>
      </w:r>
      <w:r w:rsidR="003419A0">
        <w:rPr>
          <w:lang w:eastAsia="en-GB"/>
        </w:rPr>
        <w:t>f</w:t>
      </w:r>
      <w:r w:rsidR="00574A5D">
        <w:rPr>
          <w:lang w:eastAsia="en-GB"/>
        </w:rPr>
        <w:t>or all approval signatures</w:t>
      </w:r>
      <w:r w:rsidR="003419A0" w:rsidRPr="003419A0">
        <w:rPr>
          <w:lang w:eastAsia="en-GB"/>
        </w:rPr>
        <w:t xml:space="preserve"> </w:t>
      </w:r>
      <w:r w:rsidR="003419A0">
        <w:rPr>
          <w:lang w:eastAsia="en-GB"/>
        </w:rPr>
        <w:t xml:space="preserve">to be signed before </w:t>
      </w:r>
      <w:r w:rsidR="003419A0">
        <w:rPr>
          <w:lang w:eastAsia="en-GB"/>
        </w:rPr>
        <w:t>launching a next test</w:t>
      </w:r>
      <w:r w:rsidR="00574A5D">
        <w:rPr>
          <w:lang w:eastAsia="en-GB"/>
        </w:rPr>
        <w:t xml:space="preserve">. </w:t>
      </w:r>
      <w:r w:rsidR="00C60DBB">
        <w:rPr>
          <w:lang w:eastAsia="en-GB"/>
        </w:rPr>
        <w:t xml:space="preserve">The </w:t>
      </w:r>
      <w:r w:rsidR="003A5BA1">
        <w:rPr>
          <w:lang w:eastAsia="en-GB"/>
        </w:rPr>
        <w:t>MP3 insist on the topic and Mirko and Mat</w:t>
      </w:r>
      <w:r w:rsidR="003419A0">
        <w:rPr>
          <w:lang w:eastAsia="en-GB"/>
        </w:rPr>
        <w:t>t</w:t>
      </w:r>
      <w:r w:rsidR="003A5BA1">
        <w:rPr>
          <w:lang w:eastAsia="en-GB"/>
        </w:rPr>
        <w:t xml:space="preserve">eo accept this fact. </w:t>
      </w:r>
    </w:p>
    <w:p w14:paraId="52987240" w14:textId="77777777" w:rsidR="00C60DBB" w:rsidRDefault="00C60DBB" w:rsidP="00857600">
      <w:pPr>
        <w:rPr>
          <w:lang w:eastAsia="en-GB"/>
        </w:rPr>
      </w:pPr>
    </w:p>
    <w:p w14:paraId="6964072B" w14:textId="23FC5E82" w:rsidR="003A5BA1" w:rsidRDefault="003A5BA1" w:rsidP="00857600">
      <w:pPr>
        <w:rPr>
          <w:lang w:eastAsia="en-GB"/>
        </w:rPr>
      </w:pPr>
      <w:r>
        <w:rPr>
          <w:lang w:eastAsia="en-GB"/>
        </w:rPr>
        <w:t xml:space="preserve">Mirko asks </w:t>
      </w:r>
      <w:r w:rsidR="00F65550">
        <w:rPr>
          <w:lang w:eastAsia="en-GB"/>
        </w:rPr>
        <w:t>if</w:t>
      </w:r>
      <w:r w:rsidR="00C60DBB">
        <w:rPr>
          <w:lang w:eastAsia="en-GB"/>
        </w:rPr>
        <w:t xml:space="preserve"> after the changes in the procedures the discharges of</w:t>
      </w:r>
      <w:r w:rsidR="00F65550">
        <w:rPr>
          <w:lang w:eastAsia="en-GB"/>
        </w:rPr>
        <w:t xml:space="preserve"> PNO.D1 </w:t>
      </w:r>
      <w:r w:rsidR="00C60DBB">
        <w:rPr>
          <w:lang w:eastAsia="en-GB"/>
        </w:rPr>
        <w:t xml:space="preserve">are indeed </w:t>
      </w:r>
      <w:r w:rsidR="00F65550">
        <w:rPr>
          <w:lang w:eastAsia="en-GB"/>
        </w:rPr>
        <w:t xml:space="preserve">for all the circuits </w:t>
      </w:r>
      <w:r w:rsidR="00C60DBB">
        <w:rPr>
          <w:lang w:eastAsia="en-GB"/>
        </w:rPr>
        <w:t>performed similarly so the same sequence can be used.</w:t>
      </w:r>
      <w:r w:rsidR="00311C53">
        <w:rPr>
          <w:lang w:eastAsia="en-GB"/>
        </w:rPr>
        <w:t xml:space="preserve"> This needs to be verified.</w:t>
      </w:r>
    </w:p>
    <w:p w14:paraId="2816978D" w14:textId="77777777" w:rsidR="00F65550" w:rsidRDefault="00F65550" w:rsidP="00857600">
      <w:pPr>
        <w:rPr>
          <w:lang w:eastAsia="en-GB"/>
        </w:rPr>
      </w:pPr>
    </w:p>
    <w:p w14:paraId="13CF50E8" w14:textId="3B8270F0" w:rsidR="00F65550" w:rsidRDefault="00F65550" w:rsidP="00857600">
      <w:pPr>
        <w:rPr>
          <w:lang w:eastAsia="en-GB"/>
        </w:rPr>
      </w:pPr>
      <w:r>
        <w:rPr>
          <w:lang w:eastAsia="en-GB"/>
        </w:rPr>
        <w:t xml:space="preserve">The type of analysis </w:t>
      </w:r>
      <w:r w:rsidR="00311C53">
        <w:rPr>
          <w:lang w:eastAsia="en-GB"/>
        </w:rPr>
        <w:t>a</w:t>
      </w:r>
      <w:r>
        <w:rPr>
          <w:lang w:eastAsia="en-GB"/>
        </w:rPr>
        <w:t>s in</w:t>
      </w:r>
      <w:r w:rsidR="003419A0">
        <w:rPr>
          <w:lang w:eastAsia="en-GB"/>
        </w:rPr>
        <w:t>dicated in Table 3.2</w:t>
      </w:r>
      <w:r w:rsidR="00F27639">
        <w:rPr>
          <w:lang w:eastAsia="en-GB"/>
        </w:rPr>
        <w:t xml:space="preserve"> includes many tests. In table 3.3 the tests required during different HWC</w:t>
      </w:r>
      <w:r w:rsidR="003419A0">
        <w:rPr>
          <w:lang w:eastAsia="en-GB"/>
        </w:rPr>
        <w:t xml:space="preserve"> campaigns</w:t>
      </w:r>
      <w:r w:rsidR="00F27639">
        <w:rPr>
          <w:lang w:eastAsia="en-GB"/>
        </w:rPr>
        <w:t xml:space="preserve"> and after techni</w:t>
      </w:r>
      <w:r w:rsidR="00311C53">
        <w:rPr>
          <w:lang w:eastAsia="en-GB"/>
        </w:rPr>
        <w:t xml:space="preserve">cal stops have been listed. </w:t>
      </w:r>
      <w:r w:rsidR="00F27639">
        <w:rPr>
          <w:lang w:eastAsia="en-GB"/>
        </w:rPr>
        <w:t>Mirko does not like that the value of current of 11080 is indicated for the PNO.B2 test</w:t>
      </w:r>
      <w:r w:rsidR="00311C53">
        <w:rPr>
          <w:lang w:eastAsia="en-GB"/>
        </w:rPr>
        <w:t xml:space="preserve">, since this should be referring to the </w:t>
      </w:r>
      <w:r w:rsidR="00311C53">
        <w:rPr>
          <w:lang w:eastAsia="en-GB"/>
        </w:rPr>
        <w:lastRenderedPageBreak/>
        <w:t>parameters document</w:t>
      </w:r>
      <w:r w:rsidR="00F27639">
        <w:rPr>
          <w:lang w:eastAsia="en-GB"/>
        </w:rPr>
        <w:t>. Mirko would like to add the PCC</w:t>
      </w:r>
      <w:r w:rsidR="00311C53">
        <w:rPr>
          <w:lang w:eastAsia="en-GB"/>
        </w:rPr>
        <w:t xml:space="preserve"> to the list of tests after a t</w:t>
      </w:r>
      <w:r w:rsidR="00F27639">
        <w:rPr>
          <w:lang w:eastAsia="en-GB"/>
        </w:rPr>
        <w:t xml:space="preserve">echnical stop </w:t>
      </w:r>
      <w:r w:rsidR="00311C53">
        <w:rPr>
          <w:lang w:eastAsia="en-GB"/>
        </w:rPr>
        <w:t>of more than</w:t>
      </w:r>
      <w:r w:rsidR="00F27639">
        <w:rPr>
          <w:lang w:eastAsia="en-GB"/>
        </w:rPr>
        <w:t xml:space="preserve"> 2 weeks.</w:t>
      </w:r>
    </w:p>
    <w:p w14:paraId="0F397130" w14:textId="097F2D6C" w:rsidR="00F27639" w:rsidRDefault="00302C5E" w:rsidP="00857600">
      <w:pPr>
        <w:rPr>
          <w:lang w:eastAsia="en-GB"/>
        </w:rPr>
      </w:pPr>
      <w:r>
        <w:rPr>
          <w:lang w:eastAsia="en-GB"/>
        </w:rPr>
        <w:t xml:space="preserve">PLI2.F1 is not in MTF, which is strange, since it has been executed multiple times in 2008. At least the name should be in MTF. </w:t>
      </w:r>
    </w:p>
    <w:p w14:paraId="6EFE3869" w14:textId="49B984F2" w:rsidR="00302C5E" w:rsidRDefault="00302C5E" w:rsidP="00857600">
      <w:pPr>
        <w:rPr>
          <w:lang w:eastAsia="en-GB"/>
        </w:rPr>
      </w:pPr>
      <w:r>
        <w:rPr>
          <w:lang w:eastAsia="en-GB"/>
        </w:rPr>
        <w:t>In PLIS there is an on</w:t>
      </w:r>
      <w:r w:rsidR="00311C53">
        <w:rPr>
          <w:lang w:eastAsia="en-GB"/>
        </w:rPr>
        <w:t>-</w:t>
      </w:r>
      <w:r>
        <w:rPr>
          <w:lang w:eastAsia="en-GB"/>
        </w:rPr>
        <w:t xml:space="preserve">board QPS snapshot. </w:t>
      </w:r>
    </w:p>
    <w:p w14:paraId="698978AE" w14:textId="16543157" w:rsidR="00302C5E" w:rsidRDefault="00311C53" w:rsidP="00857600">
      <w:pPr>
        <w:rPr>
          <w:lang w:eastAsia="en-GB"/>
        </w:rPr>
      </w:pPr>
      <w:r>
        <w:rPr>
          <w:lang w:eastAsia="en-GB"/>
        </w:rPr>
        <w:t>Mirko indica</w:t>
      </w:r>
      <w:r w:rsidR="003419A0">
        <w:rPr>
          <w:lang w:eastAsia="en-GB"/>
        </w:rPr>
        <w:t>tes that the EE test in PNO.B2 is done from I</w:t>
      </w:r>
      <w:r w:rsidR="00302C5E">
        <w:rPr>
          <w:lang w:eastAsia="en-GB"/>
        </w:rPr>
        <w:t>_PNO+I_DELTA</w:t>
      </w:r>
      <w:r w:rsidR="003419A0">
        <w:rPr>
          <w:lang w:eastAsia="en-GB"/>
        </w:rPr>
        <w:t>, which is not consistent with the procedure for other circuits where often the discharge starts at I_PNO.</w:t>
      </w:r>
      <w:r>
        <w:rPr>
          <w:lang w:eastAsia="en-GB"/>
        </w:rPr>
        <w:t xml:space="preserve"> </w:t>
      </w:r>
      <w:r w:rsidR="00302C5E">
        <w:rPr>
          <w:lang w:eastAsia="en-GB"/>
        </w:rPr>
        <w:t>Sandrine indicates tha</w:t>
      </w:r>
      <w:r>
        <w:rPr>
          <w:lang w:eastAsia="en-GB"/>
        </w:rPr>
        <w:t xml:space="preserve">t 5 to 6 cycles (and hence the sequence program) will be changed in these updated procedures. </w:t>
      </w:r>
      <w:r w:rsidR="00302C5E">
        <w:rPr>
          <w:lang w:eastAsia="en-GB"/>
        </w:rPr>
        <w:t>Markus would like to have a list of changes per sequence.</w:t>
      </w:r>
    </w:p>
    <w:p w14:paraId="5777C5B5" w14:textId="77777777" w:rsidR="00311C53" w:rsidRDefault="00311C53" w:rsidP="00857600">
      <w:pPr>
        <w:rPr>
          <w:lang w:eastAsia="en-GB"/>
        </w:rPr>
      </w:pPr>
    </w:p>
    <w:p w14:paraId="28E89F76" w14:textId="361A939B" w:rsidR="00311C53" w:rsidRDefault="00311C53" w:rsidP="00311C53">
      <w:pPr>
        <w:pStyle w:val="Heading2"/>
        <w:rPr>
          <w:lang w:eastAsia="en-GB"/>
        </w:rPr>
      </w:pPr>
      <w:r>
        <w:rPr>
          <w:lang w:eastAsia="en-GB"/>
        </w:rPr>
        <w:t>IPQ procedures updated version</w:t>
      </w:r>
    </w:p>
    <w:p w14:paraId="179E7D16" w14:textId="4A1E9A11" w:rsidR="00311C53" w:rsidRDefault="00311C53" w:rsidP="00857600">
      <w:pPr>
        <w:rPr>
          <w:lang w:eastAsia="en-GB"/>
        </w:rPr>
      </w:pPr>
      <w:r>
        <w:rPr>
          <w:lang w:eastAsia="en-GB"/>
        </w:rPr>
        <w:t>Gerard walks through the lates</w:t>
      </w:r>
      <w:r w:rsidR="0056198D">
        <w:rPr>
          <w:lang w:eastAsia="en-GB"/>
        </w:rPr>
        <w:t xml:space="preserve">t version of the IPQ procedure that will update EDMS </w:t>
      </w:r>
      <w:hyperlink r:id="rId14" w:history="1">
        <w:r w:rsidR="0056198D" w:rsidRPr="0056198D">
          <w:rPr>
            <w:rStyle w:val="Hyperlink"/>
            <w:lang w:eastAsia="en-GB"/>
          </w:rPr>
          <w:t>874884</w:t>
        </w:r>
      </w:hyperlink>
      <w:r w:rsidR="0056198D">
        <w:rPr>
          <w:lang w:eastAsia="en-GB"/>
        </w:rPr>
        <w:t>. A few inconsistencies in the document are pointed</w:t>
      </w:r>
      <w:r w:rsidR="003419A0">
        <w:rPr>
          <w:lang w:eastAsia="en-GB"/>
        </w:rPr>
        <w:t xml:space="preserve"> out</w:t>
      </w:r>
      <w:r w:rsidR="0056198D">
        <w:rPr>
          <w:lang w:eastAsia="en-GB"/>
        </w:rPr>
        <w:t xml:space="preserve"> that will be changed after the meeting for a next round of revision. The document will be placed on the MP3 </w:t>
      </w:r>
      <w:hyperlink r:id="rId15" w:history="1">
        <w:proofErr w:type="spellStart"/>
        <w:r w:rsidR="0056198D" w:rsidRPr="0056198D">
          <w:rPr>
            <w:rStyle w:val="Hyperlink"/>
            <w:lang w:eastAsia="en-GB"/>
          </w:rPr>
          <w:t>twiki</w:t>
        </w:r>
        <w:proofErr w:type="spellEnd"/>
      </w:hyperlink>
      <w:r w:rsidR="0056198D">
        <w:rPr>
          <w:lang w:eastAsia="en-GB"/>
        </w:rPr>
        <w:t xml:space="preserve"> and it will be sent for approval to EDMS. </w:t>
      </w:r>
      <w:bookmarkStart w:id="0" w:name="_GoBack"/>
      <w:bookmarkEnd w:id="0"/>
    </w:p>
    <w:p w14:paraId="16E0457D" w14:textId="4D146AEE" w:rsidR="004D507F" w:rsidRDefault="004D507F" w:rsidP="00FB3E00">
      <w:pPr>
        <w:pStyle w:val="Heading2"/>
        <w:rPr>
          <w:lang w:eastAsia="en-GB"/>
        </w:rPr>
      </w:pPr>
      <w:r>
        <w:rPr>
          <w:lang w:eastAsia="en-GB"/>
        </w:rPr>
        <w:t>AOB/Next meeting</w:t>
      </w:r>
    </w:p>
    <w:p w14:paraId="235707F3" w14:textId="220C9333" w:rsidR="004D507F" w:rsidRPr="004D507F" w:rsidRDefault="00311C53" w:rsidP="00FB3E00">
      <w:pPr>
        <w:rPr>
          <w:lang w:eastAsia="en-GB"/>
        </w:rPr>
      </w:pPr>
      <w:r>
        <w:rPr>
          <w:lang w:eastAsia="en-GB"/>
        </w:rPr>
        <w:t>The next meeting will be held on the 30</w:t>
      </w:r>
      <w:r w:rsidRPr="00311C53">
        <w:rPr>
          <w:vertAlign w:val="superscript"/>
          <w:lang w:eastAsia="en-GB"/>
        </w:rPr>
        <w:t>th</w:t>
      </w:r>
      <w:r>
        <w:rPr>
          <w:lang w:eastAsia="en-GB"/>
        </w:rPr>
        <w:t xml:space="preserve"> of July.</w:t>
      </w:r>
    </w:p>
    <w:p w14:paraId="3B303107" w14:textId="77777777" w:rsidR="00055936" w:rsidRDefault="00055936" w:rsidP="00FB3E00">
      <w:pPr>
        <w:rPr>
          <w:sz w:val="16"/>
        </w:rPr>
      </w:pPr>
    </w:p>
    <w:p w14:paraId="2D252A09" w14:textId="77777777" w:rsidR="002833ED" w:rsidRDefault="002833ED" w:rsidP="00FB3E00">
      <w:pPr>
        <w:rPr>
          <w:sz w:val="16"/>
        </w:rPr>
      </w:pPr>
    </w:p>
    <w:p w14:paraId="05CA5724" w14:textId="77777777" w:rsidR="002833ED" w:rsidRDefault="002833ED" w:rsidP="00FB3E00">
      <w:pPr>
        <w:rPr>
          <w:sz w:val="16"/>
        </w:rPr>
      </w:pPr>
    </w:p>
    <w:p w14:paraId="59783F3B" w14:textId="7EA2E54E" w:rsidR="00DC7B80" w:rsidRDefault="00E83528" w:rsidP="00FB3E00">
      <w:pPr>
        <w:ind w:left="3600" w:firstLine="720"/>
        <w:rPr>
          <w:sz w:val="16"/>
        </w:rPr>
      </w:pPr>
      <w:r w:rsidRPr="00AD3164">
        <w:rPr>
          <w:sz w:val="16"/>
        </w:rPr>
        <w:t>Minutes prepared</w:t>
      </w:r>
      <w:r w:rsidR="00520C1D" w:rsidRPr="00AD3164">
        <w:rPr>
          <w:sz w:val="16"/>
        </w:rPr>
        <w:t xml:space="preserve"> by </w:t>
      </w:r>
      <w:r w:rsidR="00DF4BEA">
        <w:rPr>
          <w:sz w:val="16"/>
        </w:rPr>
        <w:t>Gerard Willering, TE-MSC</w:t>
      </w:r>
    </w:p>
    <w:p w14:paraId="16A8F685" w14:textId="77777777" w:rsidR="00AD3164" w:rsidRPr="00AD3164" w:rsidRDefault="00AD3164" w:rsidP="00FB3E00">
      <w:pPr>
        <w:rPr>
          <w:sz w:val="16"/>
        </w:rPr>
      </w:pPr>
    </w:p>
    <w:sectPr w:rsidR="00AD3164" w:rsidRPr="00AD3164" w:rsidSect="00233903">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428FD" w14:textId="77777777" w:rsidR="00D82092" w:rsidRDefault="00D82092" w:rsidP="00233903">
      <w:r>
        <w:separator/>
      </w:r>
    </w:p>
  </w:endnote>
  <w:endnote w:type="continuationSeparator" w:id="0">
    <w:p w14:paraId="00157730" w14:textId="77777777" w:rsidR="00D82092" w:rsidRDefault="00D82092" w:rsidP="0023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486D3" w14:textId="001191C5" w:rsidR="00D82092" w:rsidRPr="00233903" w:rsidRDefault="00D82092">
    <w:pPr>
      <w:pStyle w:val="Footer"/>
      <w:jc w:val="center"/>
      <w:rPr>
        <w:color w:val="808080" w:themeColor="background1" w:themeShade="80"/>
      </w:rPr>
    </w:pPr>
    <w:r>
      <w:rPr>
        <w:color w:val="808080" w:themeColor="background1" w:themeShade="80"/>
      </w:rPr>
      <w:t>02</w:t>
    </w:r>
    <w:r>
      <w:rPr>
        <w:color w:val="808080" w:themeColor="background1" w:themeShade="80"/>
        <w:vertAlign w:val="superscript"/>
      </w:rPr>
      <w:t>nd</w:t>
    </w:r>
    <w:r>
      <w:rPr>
        <w:color w:val="808080" w:themeColor="background1" w:themeShade="80"/>
      </w:rPr>
      <w:t xml:space="preserve"> July</w:t>
    </w:r>
    <w:r w:rsidRPr="00233903">
      <w:rPr>
        <w:color w:val="808080" w:themeColor="background1" w:themeShade="80"/>
      </w:rPr>
      <w:t xml:space="preserve"> 201</w:t>
    </w:r>
    <w:r>
      <w:rPr>
        <w:color w:val="808080" w:themeColor="background1" w:themeShade="80"/>
      </w:rPr>
      <w:t>4</w:t>
    </w:r>
    <w:r w:rsidRPr="00233903">
      <w:rPr>
        <w:color w:val="808080" w:themeColor="background1" w:themeShade="80"/>
      </w:rPr>
      <w:t xml:space="preserve"> </w:t>
    </w:r>
    <w:r>
      <w:rPr>
        <w:color w:val="808080" w:themeColor="background1" w:themeShade="80"/>
      </w:rPr>
      <w:t>- MP3 – 48</w:t>
    </w:r>
    <w:r w:rsidRPr="00CD7F0F">
      <w:rPr>
        <w:color w:val="808080" w:themeColor="background1" w:themeShade="80"/>
        <w:vertAlign w:val="superscript"/>
      </w:rPr>
      <w:t>th</w:t>
    </w:r>
    <w:r>
      <w:rPr>
        <w:color w:val="808080" w:themeColor="background1" w:themeShade="80"/>
      </w:rPr>
      <w:t xml:space="preserve"> </w:t>
    </w:r>
    <w:r w:rsidRPr="00233903">
      <w:rPr>
        <w:color w:val="808080" w:themeColor="background1" w:themeShade="80"/>
      </w:rPr>
      <w:t>meeting</w:t>
    </w:r>
    <w:r>
      <w:rPr>
        <w:color w:val="808080" w:themeColor="background1" w:themeShade="80"/>
      </w:rPr>
      <w:tab/>
    </w:r>
    <w:r w:rsidRPr="00233903">
      <w:rPr>
        <w:color w:val="808080" w:themeColor="background1" w:themeShade="80"/>
      </w:rPr>
      <w:t xml:space="preserve">page </w:t>
    </w:r>
    <w:sdt>
      <w:sdtPr>
        <w:rPr>
          <w:color w:val="808080" w:themeColor="background1" w:themeShade="80"/>
        </w:rPr>
        <w:id w:val="-1146194974"/>
        <w:docPartObj>
          <w:docPartGallery w:val="Page Numbers (Bottom of Page)"/>
          <w:docPartUnique/>
        </w:docPartObj>
      </w:sdtPr>
      <w:sdtEndPr>
        <w:rPr>
          <w:noProof/>
        </w:rPr>
      </w:sdtEndPr>
      <w:sdtContent>
        <w:r w:rsidRPr="00233903">
          <w:rPr>
            <w:color w:val="808080" w:themeColor="background1" w:themeShade="80"/>
          </w:rPr>
          <w:fldChar w:fldCharType="begin"/>
        </w:r>
        <w:r w:rsidRPr="00233903">
          <w:rPr>
            <w:color w:val="808080" w:themeColor="background1" w:themeShade="80"/>
          </w:rPr>
          <w:instrText xml:space="preserve"> PAGE   \* MERGEFORMAT </w:instrText>
        </w:r>
        <w:r w:rsidRPr="00233903">
          <w:rPr>
            <w:color w:val="808080" w:themeColor="background1" w:themeShade="80"/>
          </w:rPr>
          <w:fldChar w:fldCharType="separate"/>
        </w:r>
        <w:r w:rsidR="003419A0">
          <w:rPr>
            <w:noProof/>
            <w:color w:val="808080" w:themeColor="background1" w:themeShade="80"/>
          </w:rPr>
          <w:t>2</w:t>
        </w:r>
        <w:r w:rsidRPr="00233903">
          <w:rPr>
            <w:noProof/>
            <w:color w:val="808080" w:themeColor="background1" w:themeShade="80"/>
          </w:rPr>
          <w:fldChar w:fldCharType="end"/>
        </w:r>
      </w:sdtContent>
    </w:sdt>
  </w:p>
  <w:p w14:paraId="6A552045" w14:textId="77777777" w:rsidR="00D82092" w:rsidRDefault="00D820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3AACD" w14:textId="77777777" w:rsidR="00D82092" w:rsidRDefault="00D82092">
    <w:pPr>
      <w:pStyle w:val="Footer"/>
      <w:rPr>
        <w:lang w:val="es-ES"/>
      </w:rPr>
    </w:pPr>
  </w:p>
  <w:p w14:paraId="674EB212" w14:textId="77777777" w:rsidR="00D82092" w:rsidRPr="003A054A" w:rsidRDefault="00D82092">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D900B" w14:textId="77777777" w:rsidR="00D82092" w:rsidRDefault="00D82092" w:rsidP="00233903">
      <w:r>
        <w:separator/>
      </w:r>
    </w:p>
  </w:footnote>
  <w:footnote w:type="continuationSeparator" w:id="0">
    <w:p w14:paraId="690D6324" w14:textId="77777777" w:rsidR="00D82092" w:rsidRDefault="00D82092" w:rsidP="00233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876E2" w14:textId="77777777" w:rsidR="00D82092" w:rsidRDefault="00D82092" w:rsidP="00233903">
    <w:pPr>
      <w:pStyle w:val="Header"/>
      <w:jc w:val="center"/>
      <w:rPr>
        <w:sz w:val="36"/>
        <w:szCs w:val="36"/>
      </w:rPr>
    </w:pPr>
    <w:r>
      <w:rPr>
        <w:noProof/>
        <w:lang w:eastAsia="en-GB"/>
      </w:rPr>
      <w:drawing>
        <wp:inline distT="0" distB="0" distL="0" distR="0" wp14:anchorId="3D25EB98" wp14:editId="72CBEF32">
          <wp:extent cx="270345" cy="270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adge-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1747" cy="271747"/>
                  </a:xfrm>
                  <a:prstGeom prst="rect">
                    <a:avLst/>
                  </a:prstGeom>
                </pic:spPr>
              </pic:pic>
            </a:graphicData>
          </a:graphic>
        </wp:inline>
      </w:drawing>
    </w:r>
    <w:r w:rsidRPr="00F06AAE">
      <w:rPr>
        <w:noProof/>
        <w:lang w:eastAsia="en-GB"/>
      </w:rPr>
      <w:drawing>
        <wp:inline distT="0" distB="0" distL="0" distR="0" wp14:anchorId="14A44E39" wp14:editId="7E599A53">
          <wp:extent cx="1828800" cy="279532"/>
          <wp:effectExtent l="0" t="0" r="0" b="6350"/>
          <wp:docPr id="22532" name="Picture 1028" descr="te_h_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1028" descr="te_h_60"/>
                  <pic:cNvPicPr>
                    <a:picLocks noChangeAspect="1" noChangeArrowheads="1"/>
                  </pic:cNvPicPr>
                </pic:nvPicPr>
                <pic:blipFill>
                  <a:blip r:embed="rId2" cstate="print"/>
                  <a:srcRect/>
                  <a:stretch>
                    <a:fillRect/>
                  </a:stretch>
                </pic:blipFill>
                <pic:spPr bwMode="auto">
                  <a:xfrm>
                    <a:off x="0" y="0"/>
                    <a:ext cx="1834147" cy="280349"/>
                  </a:xfrm>
                  <a:prstGeom prst="rect">
                    <a:avLst/>
                  </a:prstGeom>
                  <a:noFill/>
                </pic:spPr>
              </pic:pic>
            </a:graphicData>
          </a:graphic>
        </wp:inline>
      </w:drawing>
    </w:r>
    <w:r w:rsidRPr="00233903">
      <w:rPr>
        <w:sz w:val="36"/>
        <w:szCs w:val="36"/>
      </w:rPr>
      <w:t xml:space="preserve"> </w:t>
    </w:r>
  </w:p>
  <w:p w14:paraId="00056B3C" w14:textId="1E14962F" w:rsidR="00D82092" w:rsidRPr="00636D4B" w:rsidRDefault="00D82092" w:rsidP="007772FB">
    <w:pPr>
      <w:pStyle w:val="Header"/>
      <w:jc w:val="center"/>
      <w:rPr>
        <w:rFonts w:asciiTheme="majorHAnsi" w:hAnsiTheme="majorHAnsi"/>
        <w:sz w:val="28"/>
        <w:szCs w:val="36"/>
      </w:rPr>
    </w:pPr>
    <w:r w:rsidRPr="00233903">
      <w:rPr>
        <w:rFonts w:asciiTheme="majorHAnsi" w:hAnsiTheme="majorHAnsi"/>
        <w:b/>
        <w:sz w:val="36"/>
        <w:szCs w:val="36"/>
      </w:rPr>
      <w:t>MP3</w:t>
    </w:r>
    <w:r w:rsidRPr="00233903">
      <w:rPr>
        <w:rFonts w:asciiTheme="majorHAnsi" w:hAnsiTheme="majorHAnsi"/>
        <w:sz w:val="36"/>
        <w:szCs w:val="36"/>
      </w:rPr>
      <w:t xml:space="preserve"> - </w:t>
    </w:r>
    <w:r w:rsidRPr="00233903">
      <w:rPr>
        <w:rFonts w:asciiTheme="majorHAnsi" w:hAnsiTheme="majorHAnsi"/>
        <w:sz w:val="28"/>
        <w:szCs w:val="36"/>
      </w:rPr>
      <w:t xml:space="preserve">Meeting </w:t>
    </w:r>
    <w:r>
      <w:rPr>
        <w:rFonts w:asciiTheme="majorHAnsi" w:hAnsiTheme="majorHAnsi"/>
        <w:sz w:val="28"/>
        <w:szCs w:val="36"/>
      </w:rPr>
      <w:t>48</w:t>
    </w:r>
    <w:r w:rsidRPr="00233903">
      <w:rPr>
        <w:rFonts w:asciiTheme="majorHAnsi" w:hAnsiTheme="majorHAnsi"/>
        <w:sz w:val="28"/>
        <w:szCs w:val="36"/>
      </w:rPr>
      <w:t xml:space="preserve">– Minutes </w:t>
    </w:r>
    <w:r>
      <w:rPr>
        <w:rFonts w:asciiTheme="majorHAnsi" w:hAnsiTheme="majorHAnsi"/>
        <w:sz w:val="28"/>
        <w:szCs w:val="36"/>
      </w:rPr>
      <w:t>– 02</w:t>
    </w:r>
    <w:r>
      <w:rPr>
        <w:rFonts w:asciiTheme="majorHAnsi" w:hAnsiTheme="majorHAnsi"/>
        <w:sz w:val="28"/>
        <w:szCs w:val="36"/>
        <w:vertAlign w:val="superscript"/>
      </w:rPr>
      <w:t>nd</w:t>
    </w:r>
    <w:r>
      <w:rPr>
        <w:rFonts w:asciiTheme="majorHAnsi" w:hAnsiTheme="majorHAnsi"/>
        <w:sz w:val="28"/>
        <w:szCs w:val="36"/>
      </w:rPr>
      <w:t xml:space="preserve"> July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77C3544"/>
    <w:multiLevelType w:val="hybridMultilevel"/>
    <w:tmpl w:val="2B12A93A"/>
    <w:lvl w:ilvl="0" w:tplc="8382741E">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CA3BF5"/>
    <w:multiLevelType w:val="hybridMultilevel"/>
    <w:tmpl w:val="C8CE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F5181"/>
    <w:multiLevelType w:val="multilevel"/>
    <w:tmpl w:val="A0A0B09A"/>
    <w:lvl w:ilvl="0">
      <w:start w:val="1"/>
      <w:numFmt w:val="bullet"/>
      <w:lvlText w:val=""/>
      <w:lvlJc w:val="left"/>
      <w:pPr>
        <w:tabs>
          <w:tab w:val="num" w:pos="720"/>
        </w:tabs>
        <w:ind w:left="720" w:hanging="360"/>
      </w:pPr>
      <w:rPr>
        <w:rFonts w:ascii="Symbol" w:hAnsi="Symbol" w:hint="default"/>
        <w:sz w:val="20"/>
      </w:rPr>
    </w:lvl>
    <w:lvl w:ilvl="1">
      <w:start w:val="1"/>
      <w:numFmt w:val="decimal"/>
      <w:pStyle w:val="Heading1"/>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07EA8"/>
    <w:multiLevelType w:val="hybridMultilevel"/>
    <w:tmpl w:val="C87830DE"/>
    <w:lvl w:ilvl="0" w:tplc="E8E432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7F66C3D"/>
    <w:multiLevelType w:val="hybridMultilevel"/>
    <w:tmpl w:val="CA9E9332"/>
    <w:lvl w:ilvl="0" w:tplc="439E5D18">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B40696"/>
    <w:multiLevelType w:val="hybridMultilevel"/>
    <w:tmpl w:val="A8C632AA"/>
    <w:lvl w:ilvl="0" w:tplc="4E86CD02">
      <w:start w:val="1"/>
      <w:numFmt w:val="decimal"/>
      <w:pStyle w:val="Heading2"/>
      <w:lvlText w:val="%1."/>
      <w:lvlJc w:val="left"/>
      <w:pPr>
        <w:ind w:left="720" w:hanging="360"/>
      </w:pPr>
      <w:rPr>
        <w:color w:val="1F497D"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6F0F1A"/>
    <w:multiLevelType w:val="hybridMultilevel"/>
    <w:tmpl w:val="1472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F71FF"/>
    <w:multiLevelType w:val="hybridMultilevel"/>
    <w:tmpl w:val="149CF38E"/>
    <w:lvl w:ilvl="0" w:tplc="A7A4C77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1">
      <w:startOverride w:val="1"/>
    </w:lvlOverride>
  </w:num>
  <w:num w:numId="2">
    <w:abstractNumId w:val="8"/>
  </w:num>
  <w:num w:numId="3">
    <w:abstractNumId w:val="6"/>
  </w:num>
  <w:num w:numId="4">
    <w:abstractNumId w:val="9"/>
  </w:num>
  <w:num w:numId="5">
    <w:abstractNumId w:val="4"/>
  </w:num>
  <w:num w:numId="6">
    <w:abstractNumId w:val="0"/>
  </w:num>
  <w:num w:numId="7">
    <w:abstractNumId w:val="1"/>
  </w:num>
  <w:num w:numId="8">
    <w:abstractNumId w:val="2"/>
  </w:num>
  <w:num w:numId="9">
    <w:abstractNumId w:val="3"/>
  </w:num>
  <w:num w:numId="10">
    <w:abstractNumId w:val="7"/>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03"/>
    <w:rsid w:val="00000AE1"/>
    <w:rsid w:val="00002F59"/>
    <w:rsid w:val="000072EF"/>
    <w:rsid w:val="0001354D"/>
    <w:rsid w:val="000151C3"/>
    <w:rsid w:val="0001699F"/>
    <w:rsid w:val="000222BB"/>
    <w:rsid w:val="00022F4D"/>
    <w:rsid w:val="00027756"/>
    <w:rsid w:val="00027EF1"/>
    <w:rsid w:val="00032798"/>
    <w:rsid w:val="00033680"/>
    <w:rsid w:val="0003552E"/>
    <w:rsid w:val="00037596"/>
    <w:rsid w:val="00037D19"/>
    <w:rsid w:val="00041EB0"/>
    <w:rsid w:val="000425C2"/>
    <w:rsid w:val="0004274F"/>
    <w:rsid w:val="00042A79"/>
    <w:rsid w:val="00044335"/>
    <w:rsid w:val="00047B99"/>
    <w:rsid w:val="000500F9"/>
    <w:rsid w:val="00050A26"/>
    <w:rsid w:val="00055936"/>
    <w:rsid w:val="00066126"/>
    <w:rsid w:val="00073618"/>
    <w:rsid w:val="000754DD"/>
    <w:rsid w:val="0007626D"/>
    <w:rsid w:val="0008052F"/>
    <w:rsid w:val="000808E8"/>
    <w:rsid w:val="0009304C"/>
    <w:rsid w:val="000932BB"/>
    <w:rsid w:val="00094303"/>
    <w:rsid w:val="000B360C"/>
    <w:rsid w:val="000B37DE"/>
    <w:rsid w:val="000B40B8"/>
    <w:rsid w:val="000B485D"/>
    <w:rsid w:val="000B4DDF"/>
    <w:rsid w:val="000C0BC0"/>
    <w:rsid w:val="000C288A"/>
    <w:rsid w:val="000C4E5F"/>
    <w:rsid w:val="000E7CFF"/>
    <w:rsid w:val="000F4CBB"/>
    <w:rsid w:val="00101F1D"/>
    <w:rsid w:val="00104D23"/>
    <w:rsid w:val="00115D1E"/>
    <w:rsid w:val="00123A94"/>
    <w:rsid w:val="00124D4F"/>
    <w:rsid w:val="00133194"/>
    <w:rsid w:val="00140958"/>
    <w:rsid w:val="00142DBD"/>
    <w:rsid w:val="001452B1"/>
    <w:rsid w:val="00151823"/>
    <w:rsid w:val="00152A00"/>
    <w:rsid w:val="00154ABC"/>
    <w:rsid w:val="00157AC3"/>
    <w:rsid w:val="00172C4F"/>
    <w:rsid w:val="00175487"/>
    <w:rsid w:val="00181BB0"/>
    <w:rsid w:val="001823D4"/>
    <w:rsid w:val="00183B3A"/>
    <w:rsid w:val="0018734F"/>
    <w:rsid w:val="00190E1D"/>
    <w:rsid w:val="00192B1F"/>
    <w:rsid w:val="001A1841"/>
    <w:rsid w:val="001A4560"/>
    <w:rsid w:val="001A7F58"/>
    <w:rsid w:val="001B378E"/>
    <w:rsid w:val="001C3079"/>
    <w:rsid w:val="001E2812"/>
    <w:rsid w:val="001E4700"/>
    <w:rsid w:val="001F1CB3"/>
    <w:rsid w:val="001F3B6F"/>
    <w:rsid w:val="00205B46"/>
    <w:rsid w:val="002134C8"/>
    <w:rsid w:val="00221568"/>
    <w:rsid w:val="00221F71"/>
    <w:rsid w:val="00223269"/>
    <w:rsid w:val="00224C8B"/>
    <w:rsid w:val="00224E65"/>
    <w:rsid w:val="00225F98"/>
    <w:rsid w:val="00227150"/>
    <w:rsid w:val="00230AB8"/>
    <w:rsid w:val="00232D35"/>
    <w:rsid w:val="00233903"/>
    <w:rsid w:val="00233CA4"/>
    <w:rsid w:val="00236F23"/>
    <w:rsid w:val="00250916"/>
    <w:rsid w:val="0025150D"/>
    <w:rsid w:val="002524AC"/>
    <w:rsid w:val="00254093"/>
    <w:rsid w:val="00255D94"/>
    <w:rsid w:val="002568F4"/>
    <w:rsid w:val="00263C30"/>
    <w:rsid w:val="00281A52"/>
    <w:rsid w:val="002833ED"/>
    <w:rsid w:val="00283DD5"/>
    <w:rsid w:val="0029408D"/>
    <w:rsid w:val="002959F7"/>
    <w:rsid w:val="002A3F18"/>
    <w:rsid w:val="002C0EAC"/>
    <w:rsid w:val="002C2BED"/>
    <w:rsid w:val="002C35F2"/>
    <w:rsid w:val="002C37CE"/>
    <w:rsid w:val="002C6AA9"/>
    <w:rsid w:val="002C7C41"/>
    <w:rsid w:val="002D1A4D"/>
    <w:rsid w:val="002D43BE"/>
    <w:rsid w:val="002D5913"/>
    <w:rsid w:val="002E29E5"/>
    <w:rsid w:val="002E2A29"/>
    <w:rsid w:val="002E7309"/>
    <w:rsid w:val="002F6C9E"/>
    <w:rsid w:val="00301BDC"/>
    <w:rsid w:val="00302C5E"/>
    <w:rsid w:val="00302CE6"/>
    <w:rsid w:val="00311C53"/>
    <w:rsid w:val="003175DE"/>
    <w:rsid w:val="00327E4C"/>
    <w:rsid w:val="00333222"/>
    <w:rsid w:val="00335C92"/>
    <w:rsid w:val="00341182"/>
    <w:rsid w:val="003411E0"/>
    <w:rsid w:val="003419A0"/>
    <w:rsid w:val="00341B95"/>
    <w:rsid w:val="00341BB0"/>
    <w:rsid w:val="00344D00"/>
    <w:rsid w:val="0034717E"/>
    <w:rsid w:val="003546BB"/>
    <w:rsid w:val="00364E1F"/>
    <w:rsid w:val="00365B03"/>
    <w:rsid w:val="003674FD"/>
    <w:rsid w:val="0036754D"/>
    <w:rsid w:val="003875AA"/>
    <w:rsid w:val="003A054A"/>
    <w:rsid w:val="003A5BA1"/>
    <w:rsid w:val="003A7E6A"/>
    <w:rsid w:val="003B3216"/>
    <w:rsid w:val="003B50CD"/>
    <w:rsid w:val="003B5181"/>
    <w:rsid w:val="003C41FF"/>
    <w:rsid w:val="003C78D4"/>
    <w:rsid w:val="003D2B30"/>
    <w:rsid w:val="003D2C3B"/>
    <w:rsid w:val="003D78E7"/>
    <w:rsid w:val="003E12D7"/>
    <w:rsid w:val="003E5D1E"/>
    <w:rsid w:val="003E6804"/>
    <w:rsid w:val="003F0753"/>
    <w:rsid w:val="004034A7"/>
    <w:rsid w:val="0040379A"/>
    <w:rsid w:val="00412296"/>
    <w:rsid w:val="00412A9E"/>
    <w:rsid w:val="00415567"/>
    <w:rsid w:val="00416E25"/>
    <w:rsid w:val="00424D87"/>
    <w:rsid w:val="00434B65"/>
    <w:rsid w:val="00442D1B"/>
    <w:rsid w:val="004445FC"/>
    <w:rsid w:val="004466EB"/>
    <w:rsid w:val="00462A23"/>
    <w:rsid w:val="00462E07"/>
    <w:rsid w:val="004632DF"/>
    <w:rsid w:val="004664AA"/>
    <w:rsid w:val="00466912"/>
    <w:rsid w:val="00467E78"/>
    <w:rsid w:val="00470AD7"/>
    <w:rsid w:val="00473DB1"/>
    <w:rsid w:val="00484F62"/>
    <w:rsid w:val="00493DC8"/>
    <w:rsid w:val="0049730E"/>
    <w:rsid w:val="004A0B6F"/>
    <w:rsid w:val="004A1565"/>
    <w:rsid w:val="004A2E17"/>
    <w:rsid w:val="004A46BD"/>
    <w:rsid w:val="004A7528"/>
    <w:rsid w:val="004B240B"/>
    <w:rsid w:val="004B2DDE"/>
    <w:rsid w:val="004B47BE"/>
    <w:rsid w:val="004B4F07"/>
    <w:rsid w:val="004B7348"/>
    <w:rsid w:val="004B78E2"/>
    <w:rsid w:val="004C4D74"/>
    <w:rsid w:val="004C7846"/>
    <w:rsid w:val="004D1BCD"/>
    <w:rsid w:val="004D28DC"/>
    <w:rsid w:val="004D2EA5"/>
    <w:rsid w:val="004D507F"/>
    <w:rsid w:val="004E4C95"/>
    <w:rsid w:val="004F0512"/>
    <w:rsid w:val="004F0A6B"/>
    <w:rsid w:val="004F414A"/>
    <w:rsid w:val="0050014E"/>
    <w:rsid w:val="0050454A"/>
    <w:rsid w:val="00510A2F"/>
    <w:rsid w:val="00513B11"/>
    <w:rsid w:val="005153B0"/>
    <w:rsid w:val="00520C1D"/>
    <w:rsid w:val="0052437D"/>
    <w:rsid w:val="005332E3"/>
    <w:rsid w:val="00540B50"/>
    <w:rsid w:val="0054168A"/>
    <w:rsid w:val="00542267"/>
    <w:rsid w:val="00546416"/>
    <w:rsid w:val="0056198D"/>
    <w:rsid w:val="005643EB"/>
    <w:rsid w:val="0057090E"/>
    <w:rsid w:val="00570D9E"/>
    <w:rsid w:val="00573852"/>
    <w:rsid w:val="00574A5D"/>
    <w:rsid w:val="00575B6E"/>
    <w:rsid w:val="0057705E"/>
    <w:rsid w:val="00580B8F"/>
    <w:rsid w:val="0059099D"/>
    <w:rsid w:val="0059187C"/>
    <w:rsid w:val="005926D9"/>
    <w:rsid w:val="005940CD"/>
    <w:rsid w:val="0059777F"/>
    <w:rsid w:val="005A4725"/>
    <w:rsid w:val="005A5375"/>
    <w:rsid w:val="005A6284"/>
    <w:rsid w:val="005B56AE"/>
    <w:rsid w:val="005C6CA4"/>
    <w:rsid w:val="005D44B1"/>
    <w:rsid w:val="005E158B"/>
    <w:rsid w:val="005E44F2"/>
    <w:rsid w:val="005E4B85"/>
    <w:rsid w:val="005F1CE0"/>
    <w:rsid w:val="005F3059"/>
    <w:rsid w:val="00602A6E"/>
    <w:rsid w:val="006054A7"/>
    <w:rsid w:val="006140B5"/>
    <w:rsid w:val="00621C42"/>
    <w:rsid w:val="00622E91"/>
    <w:rsid w:val="0062639C"/>
    <w:rsid w:val="0062772B"/>
    <w:rsid w:val="006279AB"/>
    <w:rsid w:val="00631B3A"/>
    <w:rsid w:val="00636D4B"/>
    <w:rsid w:val="00636EBF"/>
    <w:rsid w:val="00644085"/>
    <w:rsid w:val="006520DB"/>
    <w:rsid w:val="006530A7"/>
    <w:rsid w:val="00660968"/>
    <w:rsid w:val="00665C83"/>
    <w:rsid w:val="0068107A"/>
    <w:rsid w:val="00691E50"/>
    <w:rsid w:val="00693CBB"/>
    <w:rsid w:val="006978F9"/>
    <w:rsid w:val="006A6212"/>
    <w:rsid w:val="006A62CE"/>
    <w:rsid w:val="006A6F1A"/>
    <w:rsid w:val="006B0FC8"/>
    <w:rsid w:val="006B2655"/>
    <w:rsid w:val="006B2BC6"/>
    <w:rsid w:val="006B33D3"/>
    <w:rsid w:val="006C1F31"/>
    <w:rsid w:val="006C2989"/>
    <w:rsid w:val="006D35BB"/>
    <w:rsid w:val="006E364D"/>
    <w:rsid w:val="006E5EAC"/>
    <w:rsid w:val="006F1F5B"/>
    <w:rsid w:val="006F704B"/>
    <w:rsid w:val="00707B5B"/>
    <w:rsid w:val="0071660E"/>
    <w:rsid w:val="0071750B"/>
    <w:rsid w:val="00722560"/>
    <w:rsid w:val="007251B5"/>
    <w:rsid w:val="00725A47"/>
    <w:rsid w:val="00725B52"/>
    <w:rsid w:val="00731EDB"/>
    <w:rsid w:val="00732E86"/>
    <w:rsid w:val="00733397"/>
    <w:rsid w:val="00733D6B"/>
    <w:rsid w:val="00740063"/>
    <w:rsid w:val="00740C6E"/>
    <w:rsid w:val="0074423E"/>
    <w:rsid w:val="007519B9"/>
    <w:rsid w:val="007545EB"/>
    <w:rsid w:val="00765864"/>
    <w:rsid w:val="007716FA"/>
    <w:rsid w:val="007772FB"/>
    <w:rsid w:val="00777E63"/>
    <w:rsid w:val="007806B7"/>
    <w:rsid w:val="00784C41"/>
    <w:rsid w:val="007851AA"/>
    <w:rsid w:val="00790103"/>
    <w:rsid w:val="007922CE"/>
    <w:rsid w:val="007A3D9F"/>
    <w:rsid w:val="007B21DB"/>
    <w:rsid w:val="007B4A06"/>
    <w:rsid w:val="007B541E"/>
    <w:rsid w:val="007C080C"/>
    <w:rsid w:val="007C0F25"/>
    <w:rsid w:val="007C3CD0"/>
    <w:rsid w:val="007C6C36"/>
    <w:rsid w:val="007E6335"/>
    <w:rsid w:val="007F09BF"/>
    <w:rsid w:val="007F3856"/>
    <w:rsid w:val="007F4068"/>
    <w:rsid w:val="007F46E2"/>
    <w:rsid w:val="007F5874"/>
    <w:rsid w:val="007F7E5D"/>
    <w:rsid w:val="0080060D"/>
    <w:rsid w:val="00800E7D"/>
    <w:rsid w:val="00802090"/>
    <w:rsid w:val="008047B2"/>
    <w:rsid w:val="00805BF9"/>
    <w:rsid w:val="008234EC"/>
    <w:rsid w:val="00825265"/>
    <w:rsid w:val="0083009B"/>
    <w:rsid w:val="0083345A"/>
    <w:rsid w:val="008378E3"/>
    <w:rsid w:val="008429B0"/>
    <w:rsid w:val="008447D3"/>
    <w:rsid w:val="00845C8F"/>
    <w:rsid w:val="00845DD3"/>
    <w:rsid w:val="00846957"/>
    <w:rsid w:val="008551A5"/>
    <w:rsid w:val="00856ECC"/>
    <w:rsid w:val="00857600"/>
    <w:rsid w:val="0086395C"/>
    <w:rsid w:val="00863DB1"/>
    <w:rsid w:val="00864AB1"/>
    <w:rsid w:val="0086798C"/>
    <w:rsid w:val="00880273"/>
    <w:rsid w:val="00883E0A"/>
    <w:rsid w:val="00887A25"/>
    <w:rsid w:val="00894A2C"/>
    <w:rsid w:val="008A1411"/>
    <w:rsid w:val="008A1A5C"/>
    <w:rsid w:val="008A247E"/>
    <w:rsid w:val="008A47EA"/>
    <w:rsid w:val="008A7FE3"/>
    <w:rsid w:val="008B0E27"/>
    <w:rsid w:val="008B1D5F"/>
    <w:rsid w:val="008B6604"/>
    <w:rsid w:val="008B7BCD"/>
    <w:rsid w:val="008C1ACD"/>
    <w:rsid w:val="008C4CF6"/>
    <w:rsid w:val="008D5722"/>
    <w:rsid w:val="008E0750"/>
    <w:rsid w:val="008F6B17"/>
    <w:rsid w:val="009024B0"/>
    <w:rsid w:val="009045E9"/>
    <w:rsid w:val="00907F07"/>
    <w:rsid w:val="00913536"/>
    <w:rsid w:val="009164CF"/>
    <w:rsid w:val="0092029E"/>
    <w:rsid w:val="00920A4D"/>
    <w:rsid w:val="0092127E"/>
    <w:rsid w:val="00922D78"/>
    <w:rsid w:val="009258DA"/>
    <w:rsid w:val="00930438"/>
    <w:rsid w:val="00931F73"/>
    <w:rsid w:val="00933DE5"/>
    <w:rsid w:val="0093478F"/>
    <w:rsid w:val="00934791"/>
    <w:rsid w:val="00940EDC"/>
    <w:rsid w:val="00942D46"/>
    <w:rsid w:val="00945811"/>
    <w:rsid w:val="00954356"/>
    <w:rsid w:val="009553A0"/>
    <w:rsid w:val="00955C96"/>
    <w:rsid w:val="00961630"/>
    <w:rsid w:val="00962704"/>
    <w:rsid w:val="00971AF5"/>
    <w:rsid w:val="0097576D"/>
    <w:rsid w:val="00984188"/>
    <w:rsid w:val="009844C3"/>
    <w:rsid w:val="009850B4"/>
    <w:rsid w:val="00986BFC"/>
    <w:rsid w:val="00991B9D"/>
    <w:rsid w:val="009B0652"/>
    <w:rsid w:val="009B5469"/>
    <w:rsid w:val="009B73B5"/>
    <w:rsid w:val="009C0107"/>
    <w:rsid w:val="009C394F"/>
    <w:rsid w:val="009C47D0"/>
    <w:rsid w:val="009D38F7"/>
    <w:rsid w:val="009D4E4F"/>
    <w:rsid w:val="009D536D"/>
    <w:rsid w:val="009E0812"/>
    <w:rsid w:val="009E47E2"/>
    <w:rsid w:val="009F3BD0"/>
    <w:rsid w:val="00A038F2"/>
    <w:rsid w:val="00A10342"/>
    <w:rsid w:val="00A1702D"/>
    <w:rsid w:val="00A173D5"/>
    <w:rsid w:val="00A30988"/>
    <w:rsid w:val="00A3544B"/>
    <w:rsid w:val="00A41B15"/>
    <w:rsid w:val="00A44BA1"/>
    <w:rsid w:val="00A56B5E"/>
    <w:rsid w:val="00A61723"/>
    <w:rsid w:val="00A625FA"/>
    <w:rsid w:val="00A630C6"/>
    <w:rsid w:val="00A64FB3"/>
    <w:rsid w:val="00A669B4"/>
    <w:rsid w:val="00A70954"/>
    <w:rsid w:val="00A71D38"/>
    <w:rsid w:val="00A84DFE"/>
    <w:rsid w:val="00A85CA5"/>
    <w:rsid w:val="00A85DD8"/>
    <w:rsid w:val="00A91E45"/>
    <w:rsid w:val="00A93A00"/>
    <w:rsid w:val="00A94EC8"/>
    <w:rsid w:val="00A9674C"/>
    <w:rsid w:val="00A96BAA"/>
    <w:rsid w:val="00AA0343"/>
    <w:rsid w:val="00AA3C81"/>
    <w:rsid w:val="00AA701B"/>
    <w:rsid w:val="00AB422F"/>
    <w:rsid w:val="00AB4FB5"/>
    <w:rsid w:val="00AB7E71"/>
    <w:rsid w:val="00AC6345"/>
    <w:rsid w:val="00AC716C"/>
    <w:rsid w:val="00AD3164"/>
    <w:rsid w:val="00AD4076"/>
    <w:rsid w:val="00AD6F03"/>
    <w:rsid w:val="00AD7EEA"/>
    <w:rsid w:val="00AE4399"/>
    <w:rsid w:val="00AE6799"/>
    <w:rsid w:val="00AE6CF9"/>
    <w:rsid w:val="00AE7CF6"/>
    <w:rsid w:val="00AF499D"/>
    <w:rsid w:val="00B003CD"/>
    <w:rsid w:val="00B02C07"/>
    <w:rsid w:val="00B067E0"/>
    <w:rsid w:val="00B06AE9"/>
    <w:rsid w:val="00B107AE"/>
    <w:rsid w:val="00B14675"/>
    <w:rsid w:val="00B147B8"/>
    <w:rsid w:val="00B25B27"/>
    <w:rsid w:val="00B40FAF"/>
    <w:rsid w:val="00B415CD"/>
    <w:rsid w:val="00B43B79"/>
    <w:rsid w:val="00B50592"/>
    <w:rsid w:val="00B55D05"/>
    <w:rsid w:val="00B57BEB"/>
    <w:rsid w:val="00B629F9"/>
    <w:rsid w:val="00B633E2"/>
    <w:rsid w:val="00B64903"/>
    <w:rsid w:val="00B66119"/>
    <w:rsid w:val="00B66129"/>
    <w:rsid w:val="00B67138"/>
    <w:rsid w:val="00B675FB"/>
    <w:rsid w:val="00B7036D"/>
    <w:rsid w:val="00B70469"/>
    <w:rsid w:val="00B741E6"/>
    <w:rsid w:val="00B758C0"/>
    <w:rsid w:val="00B81A94"/>
    <w:rsid w:val="00B822A4"/>
    <w:rsid w:val="00B85FA8"/>
    <w:rsid w:val="00B86E20"/>
    <w:rsid w:val="00B8710D"/>
    <w:rsid w:val="00B97427"/>
    <w:rsid w:val="00BA55A9"/>
    <w:rsid w:val="00BB084A"/>
    <w:rsid w:val="00BC09AF"/>
    <w:rsid w:val="00BC0B09"/>
    <w:rsid w:val="00BC166C"/>
    <w:rsid w:val="00BC2B3D"/>
    <w:rsid w:val="00BC2CB2"/>
    <w:rsid w:val="00BC4757"/>
    <w:rsid w:val="00BD0BEF"/>
    <w:rsid w:val="00BD4FCF"/>
    <w:rsid w:val="00BE1918"/>
    <w:rsid w:val="00BE5BD9"/>
    <w:rsid w:val="00BE60FE"/>
    <w:rsid w:val="00BE69B0"/>
    <w:rsid w:val="00BE77C4"/>
    <w:rsid w:val="00BE7B72"/>
    <w:rsid w:val="00C07D87"/>
    <w:rsid w:val="00C15111"/>
    <w:rsid w:val="00C16664"/>
    <w:rsid w:val="00C17B58"/>
    <w:rsid w:val="00C2105C"/>
    <w:rsid w:val="00C258B9"/>
    <w:rsid w:val="00C27B40"/>
    <w:rsid w:val="00C27EF6"/>
    <w:rsid w:val="00C33676"/>
    <w:rsid w:val="00C41B71"/>
    <w:rsid w:val="00C42065"/>
    <w:rsid w:val="00C44127"/>
    <w:rsid w:val="00C47E34"/>
    <w:rsid w:val="00C533C7"/>
    <w:rsid w:val="00C53F1E"/>
    <w:rsid w:val="00C54DFC"/>
    <w:rsid w:val="00C5521D"/>
    <w:rsid w:val="00C60A3D"/>
    <w:rsid w:val="00C60DBB"/>
    <w:rsid w:val="00C6153F"/>
    <w:rsid w:val="00C626E9"/>
    <w:rsid w:val="00C62A48"/>
    <w:rsid w:val="00C62AEE"/>
    <w:rsid w:val="00C637B9"/>
    <w:rsid w:val="00C66F3D"/>
    <w:rsid w:val="00C72EEA"/>
    <w:rsid w:val="00C738C6"/>
    <w:rsid w:val="00C76B10"/>
    <w:rsid w:val="00C853B6"/>
    <w:rsid w:val="00C90EA0"/>
    <w:rsid w:val="00C92FD0"/>
    <w:rsid w:val="00C93661"/>
    <w:rsid w:val="00CA1DC3"/>
    <w:rsid w:val="00CA38F0"/>
    <w:rsid w:val="00CA541E"/>
    <w:rsid w:val="00CB32B6"/>
    <w:rsid w:val="00CB4678"/>
    <w:rsid w:val="00CB62A0"/>
    <w:rsid w:val="00CC7BB7"/>
    <w:rsid w:val="00CD7F0F"/>
    <w:rsid w:val="00CE0E33"/>
    <w:rsid w:val="00D00500"/>
    <w:rsid w:val="00D00839"/>
    <w:rsid w:val="00D02B3C"/>
    <w:rsid w:val="00D04A68"/>
    <w:rsid w:val="00D07B25"/>
    <w:rsid w:val="00D15DA8"/>
    <w:rsid w:val="00D20AE3"/>
    <w:rsid w:val="00D20F9B"/>
    <w:rsid w:val="00D21F57"/>
    <w:rsid w:val="00D21F6D"/>
    <w:rsid w:val="00D22720"/>
    <w:rsid w:val="00D2342F"/>
    <w:rsid w:val="00D2422B"/>
    <w:rsid w:val="00D24876"/>
    <w:rsid w:val="00D268AB"/>
    <w:rsid w:val="00D27905"/>
    <w:rsid w:val="00D31919"/>
    <w:rsid w:val="00D319AE"/>
    <w:rsid w:val="00D33765"/>
    <w:rsid w:val="00D34B5E"/>
    <w:rsid w:val="00D369FA"/>
    <w:rsid w:val="00D40496"/>
    <w:rsid w:val="00D41725"/>
    <w:rsid w:val="00D42AC9"/>
    <w:rsid w:val="00D457B7"/>
    <w:rsid w:val="00D47B85"/>
    <w:rsid w:val="00D5052B"/>
    <w:rsid w:val="00D5304F"/>
    <w:rsid w:val="00D543B2"/>
    <w:rsid w:val="00D6037B"/>
    <w:rsid w:val="00D610DD"/>
    <w:rsid w:val="00D62271"/>
    <w:rsid w:val="00D710BF"/>
    <w:rsid w:val="00D736CC"/>
    <w:rsid w:val="00D810C7"/>
    <w:rsid w:val="00D82092"/>
    <w:rsid w:val="00D84BCC"/>
    <w:rsid w:val="00D85663"/>
    <w:rsid w:val="00D90FF6"/>
    <w:rsid w:val="00D956D1"/>
    <w:rsid w:val="00DA4A4B"/>
    <w:rsid w:val="00DA4A62"/>
    <w:rsid w:val="00DA58D1"/>
    <w:rsid w:val="00DA6592"/>
    <w:rsid w:val="00DA65EE"/>
    <w:rsid w:val="00DA69C6"/>
    <w:rsid w:val="00DB1E95"/>
    <w:rsid w:val="00DB2581"/>
    <w:rsid w:val="00DB4E62"/>
    <w:rsid w:val="00DB784E"/>
    <w:rsid w:val="00DB7E65"/>
    <w:rsid w:val="00DC48F6"/>
    <w:rsid w:val="00DC6F2D"/>
    <w:rsid w:val="00DC7B80"/>
    <w:rsid w:val="00DD4C6D"/>
    <w:rsid w:val="00DD4F1D"/>
    <w:rsid w:val="00DD51F2"/>
    <w:rsid w:val="00DD5922"/>
    <w:rsid w:val="00DD5F8B"/>
    <w:rsid w:val="00DE01F0"/>
    <w:rsid w:val="00DE06B2"/>
    <w:rsid w:val="00DE0FD3"/>
    <w:rsid w:val="00DE37E6"/>
    <w:rsid w:val="00DE4115"/>
    <w:rsid w:val="00DF0560"/>
    <w:rsid w:val="00DF069A"/>
    <w:rsid w:val="00DF1D5F"/>
    <w:rsid w:val="00DF4BEA"/>
    <w:rsid w:val="00E01F08"/>
    <w:rsid w:val="00E11465"/>
    <w:rsid w:val="00E129FB"/>
    <w:rsid w:val="00E13FF4"/>
    <w:rsid w:val="00E16030"/>
    <w:rsid w:val="00E20010"/>
    <w:rsid w:val="00E21F2C"/>
    <w:rsid w:val="00E246BE"/>
    <w:rsid w:val="00E31D36"/>
    <w:rsid w:val="00E3451A"/>
    <w:rsid w:val="00E34E1F"/>
    <w:rsid w:val="00E365CB"/>
    <w:rsid w:val="00E42108"/>
    <w:rsid w:val="00E53028"/>
    <w:rsid w:val="00E549CE"/>
    <w:rsid w:val="00E54DC1"/>
    <w:rsid w:val="00E642AA"/>
    <w:rsid w:val="00E72B30"/>
    <w:rsid w:val="00E7685B"/>
    <w:rsid w:val="00E768FD"/>
    <w:rsid w:val="00E8086A"/>
    <w:rsid w:val="00E81E1A"/>
    <w:rsid w:val="00E82637"/>
    <w:rsid w:val="00E83528"/>
    <w:rsid w:val="00E85650"/>
    <w:rsid w:val="00E863FC"/>
    <w:rsid w:val="00E915C0"/>
    <w:rsid w:val="00EA2A8B"/>
    <w:rsid w:val="00EA7593"/>
    <w:rsid w:val="00EB4170"/>
    <w:rsid w:val="00EB419D"/>
    <w:rsid w:val="00EC34A1"/>
    <w:rsid w:val="00EC6BCB"/>
    <w:rsid w:val="00ED0739"/>
    <w:rsid w:val="00ED1085"/>
    <w:rsid w:val="00ED7ED9"/>
    <w:rsid w:val="00EE2521"/>
    <w:rsid w:val="00EE3FBE"/>
    <w:rsid w:val="00EE5826"/>
    <w:rsid w:val="00EF0EB6"/>
    <w:rsid w:val="00EF4961"/>
    <w:rsid w:val="00EF4CAC"/>
    <w:rsid w:val="00F05975"/>
    <w:rsid w:val="00F1162A"/>
    <w:rsid w:val="00F13347"/>
    <w:rsid w:val="00F156B4"/>
    <w:rsid w:val="00F1603F"/>
    <w:rsid w:val="00F22146"/>
    <w:rsid w:val="00F25578"/>
    <w:rsid w:val="00F255C4"/>
    <w:rsid w:val="00F27639"/>
    <w:rsid w:val="00F331FB"/>
    <w:rsid w:val="00F33A5B"/>
    <w:rsid w:val="00F35B10"/>
    <w:rsid w:val="00F35EFF"/>
    <w:rsid w:val="00F4082D"/>
    <w:rsid w:val="00F4181F"/>
    <w:rsid w:val="00F44549"/>
    <w:rsid w:val="00F530D5"/>
    <w:rsid w:val="00F576F1"/>
    <w:rsid w:val="00F57DC5"/>
    <w:rsid w:val="00F61903"/>
    <w:rsid w:val="00F65550"/>
    <w:rsid w:val="00F6605D"/>
    <w:rsid w:val="00F679FC"/>
    <w:rsid w:val="00F724EE"/>
    <w:rsid w:val="00F80943"/>
    <w:rsid w:val="00F8324D"/>
    <w:rsid w:val="00F843AF"/>
    <w:rsid w:val="00F91231"/>
    <w:rsid w:val="00F939B4"/>
    <w:rsid w:val="00F9410E"/>
    <w:rsid w:val="00FA04BA"/>
    <w:rsid w:val="00FA265B"/>
    <w:rsid w:val="00FA35AE"/>
    <w:rsid w:val="00FA79F6"/>
    <w:rsid w:val="00FB0297"/>
    <w:rsid w:val="00FB3E00"/>
    <w:rsid w:val="00FC3A0B"/>
    <w:rsid w:val="00FD2AAC"/>
    <w:rsid w:val="00FE0D27"/>
    <w:rsid w:val="00FF1B79"/>
    <w:rsid w:val="00FF1C3F"/>
    <w:rsid w:val="00FF48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92F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04"/>
    <w:pPr>
      <w:jc w:val="both"/>
    </w:pPr>
  </w:style>
  <w:style w:type="paragraph" w:styleId="Heading1">
    <w:name w:val="heading 1"/>
    <w:basedOn w:val="Normal"/>
    <w:next w:val="Normal"/>
    <w:link w:val="Heading1Char"/>
    <w:uiPriority w:val="9"/>
    <w:qFormat/>
    <w:rsid w:val="001C3079"/>
    <w:pPr>
      <w:numPr>
        <w:ilvl w:val="1"/>
        <w:numId w:val="1"/>
      </w:numPr>
      <w:tabs>
        <w:tab w:val="num" w:pos="284"/>
      </w:tabs>
      <w:textAlignment w:val="center"/>
      <w:outlineLvl w:val="0"/>
    </w:pPr>
    <w:rPr>
      <w:rFonts w:ascii="Calibri" w:eastAsia="Times New Roman" w:hAnsi="Calibri" w:cs="Times New Roman"/>
      <w:b/>
      <w:bCs/>
      <w:color w:val="17365D"/>
      <w:sz w:val="32"/>
      <w:szCs w:val="32"/>
      <w:lang w:val="nl-NL"/>
    </w:rPr>
  </w:style>
  <w:style w:type="paragraph" w:styleId="Heading2">
    <w:name w:val="heading 2"/>
    <w:basedOn w:val="Normal"/>
    <w:next w:val="Normal"/>
    <w:link w:val="Heading2Char"/>
    <w:uiPriority w:val="9"/>
    <w:unhideWhenUsed/>
    <w:qFormat/>
    <w:rsid w:val="001C3079"/>
    <w:pPr>
      <w:keepNext/>
      <w:keepLines/>
      <w:numPr>
        <w:numId w:val="2"/>
      </w:numPr>
      <w:spacing w:before="200"/>
      <w:outlineLvl w:val="1"/>
    </w:pPr>
    <w:rPr>
      <w:rFonts w:asciiTheme="majorHAnsi" w:eastAsia="Times New Roman"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E13F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1B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903"/>
    <w:pPr>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33903"/>
    <w:rPr>
      <w:color w:val="0000FF"/>
      <w:u w:val="single"/>
    </w:rPr>
  </w:style>
  <w:style w:type="paragraph" w:styleId="Header">
    <w:name w:val="header"/>
    <w:basedOn w:val="Normal"/>
    <w:link w:val="HeaderChar"/>
    <w:uiPriority w:val="99"/>
    <w:unhideWhenUsed/>
    <w:rsid w:val="00233903"/>
    <w:pPr>
      <w:tabs>
        <w:tab w:val="center" w:pos="4680"/>
        <w:tab w:val="right" w:pos="9360"/>
      </w:tabs>
    </w:pPr>
  </w:style>
  <w:style w:type="character" w:customStyle="1" w:styleId="HeaderChar">
    <w:name w:val="Header Char"/>
    <w:basedOn w:val="DefaultParagraphFont"/>
    <w:link w:val="Header"/>
    <w:uiPriority w:val="99"/>
    <w:rsid w:val="00233903"/>
  </w:style>
  <w:style w:type="paragraph" w:styleId="Footer">
    <w:name w:val="footer"/>
    <w:basedOn w:val="Normal"/>
    <w:link w:val="FooterChar"/>
    <w:uiPriority w:val="99"/>
    <w:unhideWhenUsed/>
    <w:rsid w:val="00233903"/>
    <w:pPr>
      <w:tabs>
        <w:tab w:val="center" w:pos="4680"/>
        <w:tab w:val="right" w:pos="9360"/>
      </w:tabs>
    </w:pPr>
  </w:style>
  <w:style w:type="character" w:customStyle="1" w:styleId="FooterChar">
    <w:name w:val="Footer Char"/>
    <w:basedOn w:val="DefaultParagraphFont"/>
    <w:link w:val="Footer"/>
    <w:uiPriority w:val="99"/>
    <w:rsid w:val="00233903"/>
  </w:style>
  <w:style w:type="paragraph" w:styleId="BalloonText">
    <w:name w:val="Balloon Text"/>
    <w:basedOn w:val="Normal"/>
    <w:link w:val="BalloonTextChar"/>
    <w:uiPriority w:val="99"/>
    <w:semiHidden/>
    <w:unhideWhenUsed/>
    <w:rsid w:val="00233903"/>
    <w:rPr>
      <w:rFonts w:ascii="Tahoma" w:hAnsi="Tahoma" w:cs="Tahoma"/>
      <w:sz w:val="16"/>
      <w:szCs w:val="16"/>
    </w:rPr>
  </w:style>
  <w:style w:type="character" w:customStyle="1" w:styleId="BalloonTextChar">
    <w:name w:val="Balloon Text Char"/>
    <w:basedOn w:val="DefaultParagraphFont"/>
    <w:link w:val="BalloonText"/>
    <w:uiPriority w:val="99"/>
    <w:semiHidden/>
    <w:rsid w:val="00233903"/>
    <w:rPr>
      <w:rFonts w:ascii="Tahoma" w:hAnsi="Tahoma" w:cs="Tahoma"/>
      <w:sz w:val="16"/>
      <w:szCs w:val="16"/>
    </w:rPr>
  </w:style>
  <w:style w:type="paragraph" w:styleId="ListParagraph">
    <w:name w:val="List Paragraph"/>
    <w:basedOn w:val="Normal"/>
    <w:uiPriority w:val="34"/>
    <w:qFormat/>
    <w:rsid w:val="008B1D5F"/>
    <w:pPr>
      <w:ind w:left="720"/>
      <w:contextualSpacing/>
    </w:pPr>
  </w:style>
  <w:style w:type="character" w:styleId="FollowedHyperlink">
    <w:name w:val="FollowedHyperlink"/>
    <w:basedOn w:val="DefaultParagraphFont"/>
    <w:uiPriority w:val="99"/>
    <w:semiHidden/>
    <w:unhideWhenUsed/>
    <w:rsid w:val="00636D4B"/>
    <w:rPr>
      <w:color w:val="800080" w:themeColor="followedHyperlink"/>
      <w:u w:val="single"/>
    </w:rPr>
  </w:style>
  <w:style w:type="character" w:customStyle="1" w:styleId="Heading1Char">
    <w:name w:val="Heading 1 Char"/>
    <w:basedOn w:val="DefaultParagraphFont"/>
    <w:link w:val="Heading1"/>
    <w:uiPriority w:val="9"/>
    <w:rsid w:val="001C3079"/>
    <w:rPr>
      <w:rFonts w:ascii="Calibri" w:eastAsia="Times New Roman" w:hAnsi="Calibri" w:cs="Times New Roman"/>
      <w:b/>
      <w:bCs/>
      <w:color w:val="17365D"/>
      <w:sz w:val="32"/>
      <w:szCs w:val="32"/>
      <w:lang w:val="nl-NL"/>
    </w:rPr>
  </w:style>
  <w:style w:type="character" w:customStyle="1" w:styleId="Heading2Char">
    <w:name w:val="Heading 2 Char"/>
    <w:basedOn w:val="DefaultParagraphFont"/>
    <w:link w:val="Heading2"/>
    <w:uiPriority w:val="9"/>
    <w:rsid w:val="001C3079"/>
    <w:rPr>
      <w:rFonts w:asciiTheme="majorHAnsi" w:eastAsia="Times New Roman" w:hAnsiTheme="majorHAnsi" w:cstheme="majorBidi"/>
      <w:b/>
      <w:bCs/>
      <w:color w:val="1F497D" w:themeColor="text2"/>
      <w:sz w:val="28"/>
      <w:szCs w:val="26"/>
    </w:rPr>
  </w:style>
  <w:style w:type="character" w:styleId="Emphasis">
    <w:name w:val="Emphasis"/>
    <w:basedOn w:val="DefaultParagraphFont"/>
    <w:uiPriority w:val="20"/>
    <w:qFormat/>
    <w:rsid w:val="0036754D"/>
    <w:rPr>
      <w:b/>
      <w:bCs/>
      <w:i w:val="0"/>
      <w:iCs w:val="0"/>
    </w:rPr>
  </w:style>
  <w:style w:type="character" w:customStyle="1" w:styleId="Heading3Char">
    <w:name w:val="Heading 3 Char"/>
    <w:basedOn w:val="DefaultParagraphFont"/>
    <w:link w:val="Heading3"/>
    <w:uiPriority w:val="9"/>
    <w:rsid w:val="00E13FF4"/>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33CA4"/>
    <w:rPr>
      <w:sz w:val="16"/>
      <w:szCs w:val="16"/>
    </w:rPr>
  </w:style>
  <w:style w:type="paragraph" w:styleId="CommentText">
    <w:name w:val="annotation text"/>
    <w:basedOn w:val="Normal"/>
    <w:link w:val="CommentTextChar"/>
    <w:uiPriority w:val="99"/>
    <w:semiHidden/>
    <w:unhideWhenUsed/>
    <w:rsid w:val="00233CA4"/>
    <w:rPr>
      <w:sz w:val="20"/>
      <w:szCs w:val="20"/>
    </w:rPr>
  </w:style>
  <w:style w:type="character" w:customStyle="1" w:styleId="CommentTextChar">
    <w:name w:val="Comment Text Char"/>
    <w:basedOn w:val="DefaultParagraphFont"/>
    <w:link w:val="CommentText"/>
    <w:uiPriority w:val="99"/>
    <w:semiHidden/>
    <w:rsid w:val="00233CA4"/>
    <w:rPr>
      <w:sz w:val="20"/>
      <w:szCs w:val="20"/>
    </w:rPr>
  </w:style>
  <w:style w:type="paragraph" w:styleId="CommentSubject">
    <w:name w:val="annotation subject"/>
    <w:basedOn w:val="CommentText"/>
    <w:next w:val="CommentText"/>
    <w:link w:val="CommentSubjectChar"/>
    <w:uiPriority w:val="99"/>
    <w:semiHidden/>
    <w:unhideWhenUsed/>
    <w:rsid w:val="00233CA4"/>
    <w:rPr>
      <w:b/>
      <w:bCs/>
    </w:rPr>
  </w:style>
  <w:style w:type="character" w:customStyle="1" w:styleId="CommentSubjectChar">
    <w:name w:val="Comment Subject Char"/>
    <w:basedOn w:val="CommentTextChar"/>
    <w:link w:val="CommentSubject"/>
    <w:uiPriority w:val="99"/>
    <w:semiHidden/>
    <w:rsid w:val="00233CA4"/>
    <w:rPr>
      <w:b/>
      <w:bCs/>
      <w:sz w:val="20"/>
      <w:szCs w:val="20"/>
    </w:rPr>
  </w:style>
  <w:style w:type="paragraph" w:styleId="Caption">
    <w:name w:val="caption"/>
    <w:basedOn w:val="Normal"/>
    <w:next w:val="Normal"/>
    <w:uiPriority w:val="35"/>
    <w:unhideWhenUsed/>
    <w:qFormat/>
    <w:rsid w:val="004445FC"/>
    <w:pPr>
      <w:spacing w:after="200"/>
    </w:pPr>
    <w:rPr>
      <w:b/>
      <w:bCs/>
      <w:color w:val="4F81BD" w:themeColor="accent1"/>
      <w:sz w:val="18"/>
      <w:szCs w:val="18"/>
    </w:rPr>
  </w:style>
  <w:style w:type="character" w:styleId="PlaceholderText">
    <w:name w:val="Placeholder Text"/>
    <w:basedOn w:val="DefaultParagraphFont"/>
    <w:uiPriority w:val="99"/>
    <w:semiHidden/>
    <w:rsid w:val="007922CE"/>
    <w:rPr>
      <w:color w:val="808080"/>
    </w:rPr>
  </w:style>
  <w:style w:type="table" w:styleId="TableGrid">
    <w:name w:val="Table Grid"/>
    <w:basedOn w:val="TableNormal"/>
    <w:uiPriority w:val="59"/>
    <w:rsid w:val="009B0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4A2E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rsid w:val="00DF069A"/>
    <w:pPr>
      <w:jc w:val="left"/>
    </w:pPr>
    <w:rPr>
      <w:rFonts w:ascii="Calibri" w:hAnsi="Calibri"/>
      <w:szCs w:val="21"/>
    </w:rPr>
  </w:style>
  <w:style w:type="character" w:customStyle="1" w:styleId="PlainTextChar">
    <w:name w:val="Plain Text Char"/>
    <w:basedOn w:val="DefaultParagraphFont"/>
    <w:link w:val="PlainText"/>
    <w:uiPriority w:val="99"/>
    <w:semiHidden/>
    <w:rsid w:val="00DF069A"/>
    <w:rPr>
      <w:rFonts w:ascii="Calibri" w:hAnsi="Calibri"/>
      <w:szCs w:val="21"/>
    </w:rPr>
  </w:style>
  <w:style w:type="character" w:customStyle="1" w:styleId="Heading4Char">
    <w:name w:val="Heading 4 Char"/>
    <w:basedOn w:val="DefaultParagraphFont"/>
    <w:link w:val="Heading4"/>
    <w:uiPriority w:val="9"/>
    <w:rsid w:val="00631B3A"/>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B66129"/>
    <w:rPr>
      <w:b/>
      <w:bCs/>
      <w:i/>
      <w:iCs/>
      <w:color w:val="4F81BD" w:themeColor="accent1"/>
    </w:rPr>
  </w:style>
  <w:style w:type="character" w:customStyle="1" w:styleId="highlight">
    <w:name w:val="highlight"/>
    <w:basedOn w:val="DefaultParagraphFont"/>
    <w:rsid w:val="00EA75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04"/>
    <w:pPr>
      <w:jc w:val="both"/>
    </w:pPr>
  </w:style>
  <w:style w:type="paragraph" w:styleId="Heading1">
    <w:name w:val="heading 1"/>
    <w:basedOn w:val="Normal"/>
    <w:next w:val="Normal"/>
    <w:link w:val="Heading1Char"/>
    <w:uiPriority w:val="9"/>
    <w:qFormat/>
    <w:rsid w:val="001C3079"/>
    <w:pPr>
      <w:numPr>
        <w:ilvl w:val="1"/>
        <w:numId w:val="1"/>
      </w:numPr>
      <w:tabs>
        <w:tab w:val="num" w:pos="284"/>
      </w:tabs>
      <w:textAlignment w:val="center"/>
      <w:outlineLvl w:val="0"/>
    </w:pPr>
    <w:rPr>
      <w:rFonts w:ascii="Calibri" w:eastAsia="Times New Roman" w:hAnsi="Calibri" w:cs="Times New Roman"/>
      <w:b/>
      <w:bCs/>
      <w:color w:val="17365D"/>
      <w:sz w:val="32"/>
      <w:szCs w:val="32"/>
      <w:lang w:val="nl-NL"/>
    </w:rPr>
  </w:style>
  <w:style w:type="paragraph" w:styleId="Heading2">
    <w:name w:val="heading 2"/>
    <w:basedOn w:val="Normal"/>
    <w:next w:val="Normal"/>
    <w:link w:val="Heading2Char"/>
    <w:uiPriority w:val="9"/>
    <w:unhideWhenUsed/>
    <w:qFormat/>
    <w:rsid w:val="001C3079"/>
    <w:pPr>
      <w:keepNext/>
      <w:keepLines/>
      <w:numPr>
        <w:numId w:val="2"/>
      </w:numPr>
      <w:spacing w:before="200"/>
      <w:outlineLvl w:val="1"/>
    </w:pPr>
    <w:rPr>
      <w:rFonts w:asciiTheme="majorHAnsi" w:eastAsia="Times New Roman"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E13F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1B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903"/>
    <w:pPr>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33903"/>
    <w:rPr>
      <w:color w:val="0000FF"/>
      <w:u w:val="single"/>
    </w:rPr>
  </w:style>
  <w:style w:type="paragraph" w:styleId="Header">
    <w:name w:val="header"/>
    <w:basedOn w:val="Normal"/>
    <w:link w:val="HeaderChar"/>
    <w:uiPriority w:val="99"/>
    <w:unhideWhenUsed/>
    <w:rsid w:val="00233903"/>
    <w:pPr>
      <w:tabs>
        <w:tab w:val="center" w:pos="4680"/>
        <w:tab w:val="right" w:pos="9360"/>
      </w:tabs>
    </w:pPr>
  </w:style>
  <w:style w:type="character" w:customStyle="1" w:styleId="HeaderChar">
    <w:name w:val="Header Char"/>
    <w:basedOn w:val="DefaultParagraphFont"/>
    <w:link w:val="Header"/>
    <w:uiPriority w:val="99"/>
    <w:rsid w:val="00233903"/>
  </w:style>
  <w:style w:type="paragraph" w:styleId="Footer">
    <w:name w:val="footer"/>
    <w:basedOn w:val="Normal"/>
    <w:link w:val="FooterChar"/>
    <w:uiPriority w:val="99"/>
    <w:unhideWhenUsed/>
    <w:rsid w:val="00233903"/>
    <w:pPr>
      <w:tabs>
        <w:tab w:val="center" w:pos="4680"/>
        <w:tab w:val="right" w:pos="9360"/>
      </w:tabs>
    </w:pPr>
  </w:style>
  <w:style w:type="character" w:customStyle="1" w:styleId="FooterChar">
    <w:name w:val="Footer Char"/>
    <w:basedOn w:val="DefaultParagraphFont"/>
    <w:link w:val="Footer"/>
    <w:uiPriority w:val="99"/>
    <w:rsid w:val="00233903"/>
  </w:style>
  <w:style w:type="paragraph" w:styleId="BalloonText">
    <w:name w:val="Balloon Text"/>
    <w:basedOn w:val="Normal"/>
    <w:link w:val="BalloonTextChar"/>
    <w:uiPriority w:val="99"/>
    <w:semiHidden/>
    <w:unhideWhenUsed/>
    <w:rsid w:val="00233903"/>
    <w:rPr>
      <w:rFonts w:ascii="Tahoma" w:hAnsi="Tahoma" w:cs="Tahoma"/>
      <w:sz w:val="16"/>
      <w:szCs w:val="16"/>
    </w:rPr>
  </w:style>
  <w:style w:type="character" w:customStyle="1" w:styleId="BalloonTextChar">
    <w:name w:val="Balloon Text Char"/>
    <w:basedOn w:val="DefaultParagraphFont"/>
    <w:link w:val="BalloonText"/>
    <w:uiPriority w:val="99"/>
    <w:semiHidden/>
    <w:rsid w:val="00233903"/>
    <w:rPr>
      <w:rFonts w:ascii="Tahoma" w:hAnsi="Tahoma" w:cs="Tahoma"/>
      <w:sz w:val="16"/>
      <w:szCs w:val="16"/>
    </w:rPr>
  </w:style>
  <w:style w:type="paragraph" w:styleId="ListParagraph">
    <w:name w:val="List Paragraph"/>
    <w:basedOn w:val="Normal"/>
    <w:uiPriority w:val="34"/>
    <w:qFormat/>
    <w:rsid w:val="008B1D5F"/>
    <w:pPr>
      <w:ind w:left="720"/>
      <w:contextualSpacing/>
    </w:pPr>
  </w:style>
  <w:style w:type="character" w:styleId="FollowedHyperlink">
    <w:name w:val="FollowedHyperlink"/>
    <w:basedOn w:val="DefaultParagraphFont"/>
    <w:uiPriority w:val="99"/>
    <w:semiHidden/>
    <w:unhideWhenUsed/>
    <w:rsid w:val="00636D4B"/>
    <w:rPr>
      <w:color w:val="800080" w:themeColor="followedHyperlink"/>
      <w:u w:val="single"/>
    </w:rPr>
  </w:style>
  <w:style w:type="character" w:customStyle="1" w:styleId="Heading1Char">
    <w:name w:val="Heading 1 Char"/>
    <w:basedOn w:val="DefaultParagraphFont"/>
    <w:link w:val="Heading1"/>
    <w:uiPriority w:val="9"/>
    <w:rsid w:val="001C3079"/>
    <w:rPr>
      <w:rFonts w:ascii="Calibri" w:eastAsia="Times New Roman" w:hAnsi="Calibri" w:cs="Times New Roman"/>
      <w:b/>
      <w:bCs/>
      <w:color w:val="17365D"/>
      <w:sz w:val="32"/>
      <w:szCs w:val="32"/>
      <w:lang w:val="nl-NL"/>
    </w:rPr>
  </w:style>
  <w:style w:type="character" w:customStyle="1" w:styleId="Heading2Char">
    <w:name w:val="Heading 2 Char"/>
    <w:basedOn w:val="DefaultParagraphFont"/>
    <w:link w:val="Heading2"/>
    <w:uiPriority w:val="9"/>
    <w:rsid w:val="001C3079"/>
    <w:rPr>
      <w:rFonts w:asciiTheme="majorHAnsi" w:eastAsia="Times New Roman" w:hAnsiTheme="majorHAnsi" w:cstheme="majorBidi"/>
      <w:b/>
      <w:bCs/>
      <w:color w:val="1F497D" w:themeColor="text2"/>
      <w:sz w:val="28"/>
      <w:szCs w:val="26"/>
    </w:rPr>
  </w:style>
  <w:style w:type="character" w:styleId="Emphasis">
    <w:name w:val="Emphasis"/>
    <w:basedOn w:val="DefaultParagraphFont"/>
    <w:uiPriority w:val="20"/>
    <w:qFormat/>
    <w:rsid w:val="0036754D"/>
    <w:rPr>
      <w:b/>
      <w:bCs/>
      <w:i w:val="0"/>
      <w:iCs w:val="0"/>
    </w:rPr>
  </w:style>
  <w:style w:type="character" w:customStyle="1" w:styleId="Heading3Char">
    <w:name w:val="Heading 3 Char"/>
    <w:basedOn w:val="DefaultParagraphFont"/>
    <w:link w:val="Heading3"/>
    <w:uiPriority w:val="9"/>
    <w:rsid w:val="00E13FF4"/>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33CA4"/>
    <w:rPr>
      <w:sz w:val="16"/>
      <w:szCs w:val="16"/>
    </w:rPr>
  </w:style>
  <w:style w:type="paragraph" w:styleId="CommentText">
    <w:name w:val="annotation text"/>
    <w:basedOn w:val="Normal"/>
    <w:link w:val="CommentTextChar"/>
    <w:uiPriority w:val="99"/>
    <w:semiHidden/>
    <w:unhideWhenUsed/>
    <w:rsid w:val="00233CA4"/>
    <w:rPr>
      <w:sz w:val="20"/>
      <w:szCs w:val="20"/>
    </w:rPr>
  </w:style>
  <w:style w:type="character" w:customStyle="1" w:styleId="CommentTextChar">
    <w:name w:val="Comment Text Char"/>
    <w:basedOn w:val="DefaultParagraphFont"/>
    <w:link w:val="CommentText"/>
    <w:uiPriority w:val="99"/>
    <w:semiHidden/>
    <w:rsid w:val="00233CA4"/>
    <w:rPr>
      <w:sz w:val="20"/>
      <w:szCs w:val="20"/>
    </w:rPr>
  </w:style>
  <w:style w:type="paragraph" w:styleId="CommentSubject">
    <w:name w:val="annotation subject"/>
    <w:basedOn w:val="CommentText"/>
    <w:next w:val="CommentText"/>
    <w:link w:val="CommentSubjectChar"/>
    <w:uiPriority w:val="99"/>
    <w:semiHidden/>
    <w:unhideWhenUsed/>
    <w:rsid w:val="00233CA4"/>
    <w:rPr>
      <w:b/>
      <w:bCs/>
    </w:rPr>
  </w:style>
  <w:style w:type="character" w:customStyle="1" w:styleId="CommentSubjectChar">
    <w:name w:val="Comment Subject Char"/>
    <w:basedOn w:val="CommentTextChar"/>
    <w:link w:val="CommentSubject"/>
    <w:uiPriority w:val="99"/>
    <w:semiHidden/>
    <w:rsid w:val="00233CA4"/>
    <w:rPr>
      <w:b/>
      <w:bCs/>
      <w:sz w:val="20"/>
      <w:szCs w:val="20"/>
    </w:rPr>
  </w:style>
  <w:style w:type="paragraph" w:styleId="Caption">
    <w:name w:val="caption"/>
    <w:basedOn w:val="Normal"/>
    <w:next w:val="Normal"/>
    <w:uiPriority w:val="35"/>
    <w:unhideWhenUsed/>
    <w:qFormat/>
    <w:rsid w:val="004445FC"/>
    <w:pPr>
      <w:spacing w:after="200"/>
    </w:pPr>
    <w:rPr>
      <w:b/>
      <w:bCs/>
      <w:color w:val="4F81BD" w:themeColor="accent1"/>
      <w:sz w:val="18"/>
      <w:szCs w:val="18"/>
    </w:rPr>
  </w:style>
  <w:style w:type="character" w:styleId="PlaceholderText">
    <w:name w:val="Placeholder Text"/>
    <w:basedOn w:val="DefaultParagraphFont"/>
    <w:uiPriority w:val="99"/>
    <w:semiHidden/>
    <w:rsid w:val="007922CE"/>
    <w:rPr>
      <w:color w:val="808080"/>
    </w:rPr>
  </w:style>
  <w:style w:type="table" w:styleId="TableGrid">
    <w:name w:val="Table Grid"/>
    <w:basedOn w:val="TableNormal"/>
    <w:uiPriority w:val="59"/>
    <w:rsid w:val="009B0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4A2E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rsid w:val="00DF069A"/>
    <w:pPr>
      <w:jc w:val="left"/>
    </w:pPr>
    <w:rPr>
      <w:rFonts w:ascii="Calibri" w:hAnsi="Calibri"/>
      <w:szCs w:val="21"/>
    </w:rPr>
  </w:style>
  <w:style w:type="character" w:customStyle="1" w:styleId="PlainTextChar">
    <w:name w:val="Plain Text Char"/>
    <w:basedOn w:val="DefaultParagraphFont"/>
    <w:link w:val="PlainText"/>
    <w:uiPriority w:val="99"/>
    <w:semiHidden/>
    <w:rsid w:val="00DF069A"/>
    <w:rPr>
      <w:rFonts w:ascii="Calibri" w:hAnsi="Calibri"/>
      <w:szCs w:val="21"/>
    </w:rPr>
  </w:style>
  <w:style w:type="character" w:customStyle="1" w:styleId="Heading4Char">
    <w:name w:val="Heading 4 Char"/>
    <w:basedOn w:val="DefaultParagraphFont"/>
    <w:link w:val="Heading4"/>
    <w:uiPriority w:val="9"/>
    <w:rsid w:val="00631B3A"/>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B66129"/>
    <w:rPr>
      <w:b/>
      <w:bCs/>
      <w:i/>
      <w:iCs/>
      <w:color w:val="4F81BD" w:themeColor="accent1"/>
    </w:rPr>
  </w:style>
  <w:style w:type="character" w:customStyle="1" w:styleId="highlight">
    <w:name w:val="highlight"/>
    <w:basedOn w:val="DefaultParagraphFont"/>
    <w:rsid w:val="00EA7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150">
      <w:bodyDiv w:val="1"/>
      <w:marLeft w:val="0"/>
      <w:marRight w:val="0"/>
      <w:marTop w:val="0"/>
      <w:marBottom w:val="0"/>
      <w:divBdr>
        <w:top w:val="none" w:sz="0" w:space="0" w:color="auto"/>
        <w:left w:val="none" w:sz="0" w:space="0" w:color="auto"/>
        <w:bottom w:val="none" w:sz="0" w:space="0" w:color="auto"/>
        <w:right w:val="none" w:sz="0" w:space="0" w:color="auto"/>
      </w:divBdr>
    </w:div>
    <w:div w:id="21322252">
      <w:bodyDiv w:val="1"/>
      <w:marLeft w:val="0"/>
      <w:marRight w:val="0"/>
      <w:marTop w:val="0"/>
      <w:marBottom w:val="0"/>
      <w:divBdr>
        <w:top w:val="none" w:sz="0" w:space="0" w:color="auto"/>
        <w:left w:val="none" w:sz="0" w:space="0" w:color="auto"/>
        <w:bottom w:val="none" w:sz="0" w:space="0" w:color="auto"/>
        <w:right w:val="none" w:sz="0" w:space="0" w:color="auto"/>
      </w:divBdr>
    </w:div>
    <w:div w:id="37946607">
      <w:bodyDiv w:val="1"/>
      <w:marLeft w:val="0"/>
      <w:marRight w:val="0"/>
      <w:marTop w:val="0"/>
      <w:marBottom w:val="0"/>
      <w:divBdr>
        <w:top w:val="none" w:sz="0" w:space="0" w:color="auto"/>
        <w:left w:val="none" w:sz="0" w:space="0" w:color="auto"/>
        <w:bottom w:val="none" w:sz="0" w:space="0" w:color="auto"/>
        <w:right w:val="none" w:sz="0" w:space="0" w:color="auto"/>
      </w:divBdr>
      <w:divsChild>
        <w:div w:id="630477807">
          <w:marLeft w:val="1166"/>
          <w:marRight w:val="0"/>
          <w:marTop w:val="0"/>
          <w:marBottom w:val="0"/>
          <w:divBdr>
            <w:top w:val="none" w:sz="0" w:space="0" w:color="auto"/>
            <w:left w:val="none" w:sz="0" w:space="0" w:color="auto"/>
            <w:bottom w:val="none" w:sz="0" w:space="0" w:color="auto"/>
            <w:right w:val="none" w:sz="0" w:space="0" w:color="auto"/>
          </w:divBdr>
        </w:div>
        <w:div w:id="998969753">
          <w:marLeft w:val="1166"/>
          <w:marRight w:val="0"/>
          <w:marTop w:val="0"/>
          <w:marBottom w:val="0"/>
          <w:divBdr>
            <w:top w:val="none" w:sz="0" w:space="0" w:color="auto"/>
            <w:left w:val="none" w:sz="0" w:space="0" w:color="auto"/>
            <w:bottom w:val="none" w:sz="0" w:space="0" w:color="auto"/>
            <w:right w:val="none" w:sz="0" w:space="0" w:color="auto"/>
          </w:divBdr>
        </w:div>
        <w:div w:id="1522550332">
          <w:marLeft w:val="1166"/>
          <w:marRight w:val="0"/>
          <w:marTop w:val="0"/>
          <w:marBottom w:val="0"/>
          <w:divBdr>
            <w:top w:val="none" w:sz="0" w:space="0" w:color="auto"/>
            <w:left w:val="none" w:sz="0" w:space="0" w:color="auto"/>
            <w:bottom w:val="none" w:sz="0" w:space="0" w:color="auto"/>
            <w:right w:val="none" w:sz="0" w:space="0" w:color="auto"/>
          </w:divBdr>
        </w:div>
        <w:div w:id="1905288612">
          <w:marLeft w:val="1166"/>
          <w:marRight w:val="0"/>
          <w:marTop w:val="0"/>
          <w:marBottom w:val="0"/>
          <w:divBdr>
            <w:top w:val="none" w:sz="0" w:space="0" w:color="auto"/>
            <w:left w:val="none" w:sz="0" w:space="0" w:color="auto"/>
            <w:bottom w:val="none" w:sz="0" w:space="0" w:color="auto"/>
            <w:right w:val="none" w:sz="0" w:space="0" w:color="auto"/>
          </w:divBdr>
        </w:div>
        <w:div w:id="2037077301">
          <w:marLeft w:val="1166"/>
          <w:marRight w:val="0"/>
          <w:marTop w:val="0"/>
          <w:marBottom w:val="0"/>
          <w:divBdr>
            <w:top w:val="none" w:sz="0" w:space="0" w:color="auto"/>
            <w:left w:val="none" w:sz="0" w:space="0" w:color="auto"/>
            <w:bottom w:val="none" w:sz="0" w:space="0" w:color="auto"/>
            <w:right w:val="none" w:sz="0" w:space="0" w:color="auto"/>
          </w:divBdr>
        </w:div>
      </w:divsChild>
    </w:div>
    <w:div w:id="45953863">
      <w:bodyDiv w:val="1"/>
      <w:marLeft w:val="0"/>
      <w:marRight w:val="0"/>
      <w:marTop w:val="0"/>
      <w:marBottom w:val="0"/>
      <w:divBdr>
        <w:top w:val="none" w:sz="0" w:space="0" w:color="auto"/>
        <w:left w:val="none" w:sz="0" w:space="0" w:color="auto"/>
        <w:bottom w:val="none" w:sz="0" w:space="0" w:color="auto"/>
        <w:right w:val="none" w:sz="0" w:space="0" w:color="auto"/>
      </w:divBdr>
    </w:div>
    <w:div w:id="49689837">
      <w:bodyDiv w:val="1"/>
      <w:marLeft w:val="0"/>
      <w:marRight w:val="0"/>
      <w:marTop w:val="0"/>
      <w:marBottom w:val="0"/>
      <w:divBdr>
        <w:top w:val="none" w:sz="0" w:space="0" w:color="auto"/>
        <w:left w:val="none" w:sz="0" w:space="0" w:color="auto"/>
        <w:bottom w:val="none" w:sz="0" w:space="0" w:color="auto"/>
        <w:right w:val="none" w:sz="0" w:space="0" w:color="auto"/>
      </w:divBdr>
    </w:div>
    <w:div w:id="58939051">
      <w:bodyDiv w:val="1"/>
      <w:marLeft w:val="0"/>
      <w:marRight w:val="0"/>
      <w:marTop w:val="0"/>
      <w:marBottom w:val="0"/>
      <w:divBdr>
        <w:top w:val="none" w:sz="0" w:space="0" w:color="auto"/>
        <w:left w:val="none" w:sz="0" w:space="0" w:color="auto"/>
        <w:bottom w:val="none" w:sz="0" w:space="0" w:color="auto"/>
        <w:right w:val="none" w:sz="0" w:space="0" w:color="auto"/>
      </w:divBdr>
    </w:div>
    <w:div w:id="70007580">
      <w:bodyDiv w:val="1"/>
      <w:marLeft w:val="0"/>
      <w:marRight w:val="0"/>
      <w:marTop w:val="0"/>
      <w:marBottom w:val="0"/>
      <w:divBdr>
        <w:top w:val="none" w:sz="0" w:space="0" w:color="auto"/>
        <w:left w:val="none" w:sz="0" w:space="0" w:color="auto"/>
        <w:bottom w:val="none" w:sz="0" w:space="0" w:color="auto"/>
        <w:right w:val="none" w:sz="0" w:space="0" w:color="auto"/>
      </w:divBdr>
    </w:div>
    <w:div w:id="75324306">
      <w:bodyDiv w:val="1"/>
      <w:marLeft w:val="0"/>
      <w:marRight w:val="0"/>
      <w:marTop w:val="0"/>
      <w:marBottom w:val="0"/>
      <w:divBdr>
        <w:top w:val="none" w:sz="0" w:space="0" w:color="auto"/>
        <w:left w:val="none" w:sz="0" w:space="0" w:color="auto"/>
        <w:bottom w:val="none" w:sz="0" w:space="0" w:color="auto"/>
        <w:right w:val="none" w:sz="0" w:space="0" w:color="auto"/>
      </w:divBdr>
    </w:div>
    <w:div w:id="84964066">
      <w:bodyDiv w:val="1"/>
      <w:marLeft w:val="0"/>
      <w:marRight w:val="0"/>
      <w:marTop w:val="0"/>
      <w:marBottom w:val="0"/>
      <w:divBdr>
        <w:top w:val="none" w:sz="0" w:space="0" w:color="auto"/>
        <w:left w:val="none" w:sz="0" w:space="0" w:color="auto"/>
        <w:bottom w:val="none" w:sz="0" w:space="0" w:color="auto"/>
        <w:right w:val="none" w:sz="0" w:space="0" w:color="auto"/>
      </w:divBdr>
    </w:div>
    <w:div w:id="110440161">
      <w:bodyDiv w:val="1"/>
      <w:marLeft w:val="0"/>
      <w:marRight w:val="0"/>
      <w:marTop w:val="0"/>
      <w:marBottom w:val="0"/>
      <w:divBdr>
        <w:top w:val="none" w:sz="0" w:space="0" w:color="auto"/>
        <w:left w:val="none" w:sz="0" w:space="0" w:color="auto"/>
        <w:bottom w:val="none" w:sz="0" w:space="0" w:color="auto"/>
        <w:right w:val="none" w:sz="0" w:space="0" w:color="auto"/>
      </w:divBdr>
    </w:div>
    <w:div w:id="150144371">
      <w:bodyDiv w:val="1"/>
      <w:marLeft w:val="0"/>
      <w:marRight w:val="0"/>
      <w:marTop w:val="0"/>
      <w:marBottom w:val="0"/>
      <w:divBdr>
        <w:top w:val="none" w:sz="0" w:space="0" w:color="auto"/>
        <w:left w:val="none" w:sz="0" w:space="0" w:color="auto"/>
        <w:bottom w:val="none" w:sz="0" w:space="0" w:color="auto"/>
        <w:right w:val="none" w:sz="0" w:space="0" w:color="auto"/>
      </w:divBdr>
    </w:div>
    <w:div w:id="162547499">
      <w:bodyDiv w:val="1"/>
      <w:marLeft w:val="0"/>
      <w:marRight w:val="0"/>
      <w:marTop w:val="0"/>
      <w:marBottom w:val="0"/>
      <w:divBdr>
        <w:top w:val="none" w:sz="0" w:space="0" w:color="auto"/>
        <w:left w:val="none" w:sz="0" w:space="0" w:color="auto"/>
        <w:bottom w:val="none" w:sz="0" w:space="0" w:color="auto"/>
        <w:right w:val="none" w:sz="0" w:space="0" w:color="auto"/>
      </w:divBdr>
    </w:div>
    <w:div w:id="165823522">
      <w:bodyDiv w:val="1"/>
      <w:marLeft w:val="0"/>
      <w:marRight w:val="0"/>
      <w:marTop w:val="0"/>
      <w:marBottom w:val="0"/>
      <w:divBdr>
        <w:top w:val="none" w:sz="0" w:space="0" w:color="auto"/>
        <w:left w:val="none" w:sz="0" w:space="0" w:color="auto"/>
        <w:bottom w:val="none" w:sz="0" w:space="0" w:color="auto"/>
        <w:right w:val="none" w:sz="0" w:space="0" w:color="auto"/>
      </w:divBdr>
    </w:div>
    <w:div w:id="169300744">
      <w:bodyDiv w:val="1"/>
      <w:marLeft w:val="0"/>
      <w:marRight w:val="0"/>
      <w:marTop w:val="0"/>
      <w:marBottom w:val="0"/>
      <w:divBdr>
        <w:top w:val="none" w:sz="0" w:space="0" w:color="auto"/>
        <w:left w:val="none" w:sz="0" w:space="0" w:color="auto"/>
        <w:bottom w:val="none" w:sz="0" w:space="0" w:color="auto"/>
        <w:right w:val="none" w:sz="0" w:space="0" w:color="auto"/>
      </w:divBdr>
    </w:div>
    <w:div w:id="182089187">
      <w:bodyDiv w:val="1"/>
      <w:marLeft w:val="0"/>
      <w:marRight w:val="0"/>
      <w:marTop w:val="0"/>
      <w:marBottom w:val="0"/>
      <w:divBdr>
        <w:top w:val="none" w:sz="0" w:space="0" w:color="auto"/>
        <w:left w:val="none" w:sz="0" w:space="0" w:color="auto"/>
        <w:bottom w:val="none" w:sz="0" w:space="0" w:color="auto"/>
        <w:right w:val="none" w:sz="0" w:space="0" w:color="auto"/>
      </w:divBdr>
    </w:div>
    <w:div w:id="182480306">
      <w:bodyDiv w:val="1"/>
      <w:marLeft w:val="0"/>
      <w:marRight w:val="0"/>
      <w:marTop w:val="0"/>
      <w:marBottom w:val="0"/>
      <w:divBdr>
        <w:top w:val="none" w:sz="0" w:space="0" w:color="auto"/>
        <w:left w:val="none" w:sz="0" w:space="0" w:color="auto"/>
        <w:bottom w:val="none" w:sz="0" w:space="0" w:color="auto"/>
        <w:right w:val="none" w:sz="0" w:space="0" w:color="auto"/>
      </w:divBdr>
    </w:div>
    <w:div w:id="195435884">
      <w:bodyDiv w:val="1"/>
      <w:marLeft w:val="0"/>
      <w:marRight w:val="0"/>
      <w:marTop w:val="0"/>
      <w:marBottom w:val="0"/>
      <w:divBdr>
        <w:top w:val="none" w:sz="0" w:space="0" w:color="auto"/>
        <w:left w:val="none" w:sz="0" w:space="0" w:color="auto"/>
        <w:bottom w:val="none" w:sz="0" w:space="0" w:color="auto"/>
        <w:right w:val="none" w:sz="0" w:space="0" w:color="auto"/>
      </w:divBdr>
    </w:div>
    <w:div w:id="198124297">
      <w:bodyDiv w:val="1"/>
      <w:marLeft w:val="0"/>
      <w:marRight w:val="0"/>
      <w:marTop w:val="0"/>
      <w:marBottom w:val="0"/>
      <w:divBdr>
        <w:top w:val="none" w:sz="0" w:space="0" w:color="auto"/>
        <w:left w:val="none" w:sz="0" w:space="0" w:color="auto"/>
        <w:bottom w:val="none" w:sz="0" w:space="0" w:color="auto"/>
        <w:right w:val="none" w:sz="0" w:space="0" w:color="auto"/>
      </w:divBdr>
    </w:div>
    <w:div w:id="205064008">
      <w:bodyDiv w:val="1"/>
      <w:marLeft w:val="0"/>
      <w:marRight w:val="0"/>
      <w:marTop w:val="0"/>
      <w:marBottom w:val="0"/>
      <w:divBdr>
        <w:top w:val="none" w:sz="0" w:space="0" w:color="auto"/>
        <w:left w:val="none" w:sz="0" w:space="0" w:color="auto"/>
        <w:bottom w:val="none" w:sz="0" w:space="0" w:color="auto"/>
        <w:right w:val="none" w:sz="0" w:space="0" w:color="auto"/>
      </w:divBdr>
    </w:div>
    <w:div w:id="211312462">
      <w:bodyDiv w:val="1"/>
      <w:marLeft w:val="0"/>
      <w:marRight w:val="0"/>
      <w:marTop w:val="0"/>
      <w:marBottom w:val="0"/>
      <w:divBdr>
        <w:top w:val="none" w:sz="0" w:space="0" w:color="auto"/>
        <w:left w:val="none" w:sz="0" w:space="0" w:color="auto"/>
        <w:bottom w:val="none" w:sz="0" w:space="0" w:color="auto"/>
        <w:right w:val="none" w:sz="0" w:space="0" w:color="auto"/>
      </w:divBdr>
    </w:div>
    <w:div w:id="220289391">
      <w:bodyDiv w:val="1"/>
      <w:marLeft w:val="0"/>
      <w:marRight w:val="0"/>
      <w:marTop w:val="0"/>
      <w:marBottom w:val="0"/>
      <w:divBdr>
        <w:top w:val="none" w:sz="0" w:space="0" w:color="auto"/>
        <w:left w:val="none" w:sz="0" w:space="0" w:color="auto"/>
        <w:bottom w:val="none" w:sz="0" w:space="0" w:color="auto"/>
        <w:right w:val="none" w:sz="0" w:space="0" w:color="auto"/>
      </w:divBdr>
    </w:div>
    <w:div w:id="230428359">
      <w:bodyDiv w:val="1"/>
      <w:marLeft w:val="0"/>
      <w:marRight w:val="0"/>
      <w:marTop w:val="0"/>
      <w:marBottom w:val="0"/>
      <w:divBdr>
        <w:top w:val="none" w:sz="0" w:space="0" w:color="auto"/>
        <w:left w:val="none" w:sz="0" w:space="0" w:color="auto"/>
        <w:bottom w:val="none" w:sz="0" w:space="0" w:color="auto"/>
        <w:right w:val="none" w:sz="0" w:space="0" w:color="auto"/>
      </w:divBdr>
    </w:div>
    <w:div w:id="246962806">
      <w:bodyDiv w:val="1"/>
      <w:marLeft w:val="0"/>
      <w:marRight w:val="0"/>
      <w:marTop w:val="0"/>
      <w:marBottom w:val="0"/>
      <w:divBdr>
        <w:top w:val="none" w:sz="0" w:space="0" w:color="auto"/>
        <w:left w:val="none" w:sz="0" w:space="0" w:color="auto"/>
        <w:bottom w:val="none" w:sz="0" w:space="0" w:color="auto"/>
        <w:right w:val="none" w:sz="0" w:space="0" w:color="auto"/>
      </w:divBdr>
    </w:div>
    <w:div w:id="257446938">
      <w:bodyDiv w:val="1"/>
      <w:marLeft w:val="0"/>
      <w:marRight w:val="0"/>
      <w:marTop w:val="0"/>
      <w:marBottom w:val="0"/>
      <w:divBdr>
        <w:top w:val="none" w:sz="0" w:space="0" w:color="auto"/>
        <w:left w:val="none" w:sz="0" w:space="0" w:color="auto"/>
        <w:bottom w:val="none" w:sz="0" w:space="0" w:color="auto"/>
        <w:right w:val="none" w:sz="0" w:space="0" w:color="auto"/>
      </w:divBdr>
    </w:div>
    <w:div w:id="288826956">
      <w:bodyDiv w:val="1"/>
      <w:marLeft w:val="0"/>
      <w:marRight w:val="0"/>
      <w:marTop w:val="0"/>
      <w:marBottom w:val="0"/>
      <w:divBdr>
        <w:top w:val="none" w:sz="0" w:space="0" w:color="auto"/>
        <w:left w:val="none" w:sz="0" w:space="0" w:color="auto"/>
        <w:bottom w:val="none" w:sz="0" w:space="0" w:color="auto"/>
        <w:right w:val="none" w:sz="0" w:space="0" w:color="auto"/>
      </w:divBdr>
    </w:div>
    <w:div w:id="312173945">
      <w:bodyDiv w:val="1"/>
      <w:marLeft w:val="0"/>
      <w:marRight w:val="0"/>
      <w:marTop w:val="0"/>
      <w:marBottom w:val="0"/>
      <w:divBdr>
        <w:top w:val="none" w:sz="0" w:space="0" w:color="auto"/>
        <w:left w:val="none" w:sz="0" w:space="0" w:color="auto"/>
        <w:bottom w:val="none" w:sz="0" w:space="0" w:color="auto"/>
        <w:right w:val="none" w:sz="0" w:space="0" w:color="auto"/>
      </w:divBdr>
    </w:div>
    <w:div w:id="318846912">
      <w:bodyDiv w:val="1"/>
      <w:marLeft w:val="0"/>
      <w:marRight w:val="0"/>
      <w:marTop w:val="0"/>
      <w:marBottom w:val="0"/>
      <w:divBdr>
        <w:top w:val="none" w:sz="0" w:space="0" w:color="auto"/>
        <w:left w:val="none" w:sz="0" w:space="0" w:color="auto"/>
        <w:bottom w:val="none" w:sz="0" w:space="0" w:color="auto"/>
        <w:right w:val="none" w:sz="0" w:space="0" w:color="auto"/>
      </w:divBdr>
    </w:div>
    <w:div w:id="327252031">
      <w:bodyDiv w:val="1"/>
      <w:marLeft w:val="0"/>
      <w:marRight w:val="0"/>
      <w:marTop w:val="0"/>
      <w:marBottom w:val="0"/>
      <w:divBdr>
        <w:top w:val="none" w:sz="0" w:space="0" w:color="auto"/>
        <w:left w:val="none" w:sz="0" w:space="0" w:color="auto"/>
        <w:bottom w:val="none" w:sz="0" w:space="0" w:color="auto"/>
        <w:right w:val="none" w:sz="0" w:space="0" w:color="auto"/>
      </w:divBdr>
    </w:div>
    <w:div w:id="337392514">
      <w:bodyDiv w:val="1"/>
      <w:marLeft w:val="0"/>
      <w:marRight w:val="0"/>
      <w:marTop w:val="0"/>
      <w:marBottom w:val="0"/>
      <w:divBdr>
        <w:top w:val="none" w:sz="0" w:space="0" w:color="auto"/>
        <w:left w:val="none" w:sz="0" w:space="0" w:color="auto"/>
        <w:bottom w:val="none" w:sz="0" w:space="0" w:color="auto"/>
        <w:right w:val="none" w:sz="0" w:space="0" w:color="auto"/>
      </w:divBdr>
    </w:div>
    <w:div w:id="351491683">
      <w:bodyDiv w:val="1"/>
      <w:marLeft w:val="0"/>
      <w:marRight w:val="0"/>
      <w:marTop w:val="0"/>
      <w:marBottom w:val="0"/>
      <w:divBdr>
        <w:top w:val="none" w:sz="0" w:space="0" w:color="auto"/>
        <w:left w:val="none" w:sz="0" w:space="0" w:color="auto"/>
        <w:bottom w:val="none" w:sz="0" w:space="0" w:color="auto"/>
        <w:right w:val="none" w:sz="0" w:space="0" w:color="auto"/>
      </w:divBdr>
    </w:div>
    <w:div w:id="365299707">
      <w:bodyDiv w:val="1"/>
      <w:marLeft w:val="0"/>
      <w:marRight w:val="0"/>
      <w:marTop w:val="0"/>
      <w:marBottom w:val="0"/>
      <w:divBdr>
        <w:top w:val="none" w:sz="0" w:space="0" w:color="auto"/>
        <w:left w:val="none" w:sz="0" w:space="0" w:color="auto"/>
        <w:bottom w:val="none" w:sz="0" w:space="0" w:color="auto"/>
        <w:right w:val="none" w:sz="0" w:space="0" w:color="auto"/>
      </w:divBdr>
    </w:div>
    <w:div w:id="375811560">
      <w:bodyDiv w:val="1"/>
      <w:marLeft w:val="0"/>
      <w:marRight w:val="0"/>
      <w:marTop w:val="0"/>
      <w:marBottom w:val="0"/>
      <w:divBdr>
        <w:top w:val="none" w:sz="0" w:space="0" w:color="auto"/>
        <w:left w:val="none" w:sz="0" w:space="0" w:color="auto"/>
        <w:bottom w:val="none" w:sz="0" w:space="0" w:color="auto"/>
        <w:right w:val="none" w:sz="0" w:space="0" w:color="auto"/>
      </w:divBdr>
    </w:div>
    <w:div w:id="375813407">
      <w:bodyDiv w:val="1"/>
      <w:marLeft w:val="0"/>
      <w:marRight w:val="0"/>
      <w:marTop w:val="0"/>
      <w:marBottom w:val="0"/>
      <w:divBdr>
        <w:top w:val="none" w:sz="0" w:space="0" w:color="auto"/>
        <w:left w:val="none" w:sz="0" w:space="0" w:color="auto"/>
        <w:bottom w:val="none" w:sz="0" w:space="0" w:color="auto"/>
        <w:right w:val="none" w:sz="0" w:space="0" w:color="auto"/>
      </w:divBdr>
    </w:div>
    <w:div w:id="395593435">
      <w:bodyDiv w:val="1"/>
      <w:marLeft w:val="0"/>
      <w:marRight w:val="0"/>
      <w:marTop w:val="0"/>
      <w:marBottom w:val="0"/>
      <w:divBdr>
        <w:top w:val="none" w:sz="0" w:space="0" w:color="auto"/>
        <w:left w:val="none" w:sz="0" w:space="0" w:color="auto"/>
        <w:bottom w:val="none" w:sz="0" w:space="0" w:color="auto"/>
        <w:right w:val="none" w:sz="0" w:space="0" w:color="auto"/>
      </w:divBdr>
    </w:div>
    <w:div w:id="399402182">
      <w:bodyDiv w:val="1"/>
      <w:marLeft w:val="0"/>
      <w:marRight w:val="0"/>
      <w:marTop w:val="0"/>
      <w:marBottom w:val="0"/>
      <w:divBdr>
        <w:top w:val="none" w:sz="0" w:space="0" w:color="auto"/>
        <w:left w:val="none" w:sz="0" w:space="0" w:color="auto"/>
        <w:bottom w:val="none" w:sz="0" w:space="0" w:color="auto"/>
        <w:right w:val="none" w:sz="0" w:space="0" w:color="auto"/>
      </w:divBdr>
    </w:div>
    <w:div w:id="426115384">
      <w:bodyDiv w:val="1"/>
      <w:marLeft w:val="0"/>
      <w:marRight w:val="0"/>
      <w:marTop w:val="0"/>
      <w:marBottom w:val="0"/>
      <w:divBdr>
        <w:top w:val="none" w:sz="0" w:space="0" w:color="auto"/>
        <w:left w:val="none" w:sz="0" w:space="0" w:color="auto"/>
        <w:bottom w:val="none" w:sz="0" w:space="0" w:color="auto"/>
        <w:right w:val="none" w:sz="0" w:space="0" w:color="auto"/>
      </w:divBdr>
    </w:div>
    <w:div w:id="475267627">
      <w:bodyDiv w:val="1"/>
      <w:marLeft w:val="0"/>
      <w:marRight w:val="0"/>
      <w:marTop w:val="0"/>
      <w:marBottom w:val="0"/>
      <w:divBdr>
        <w:top w:val="none" w:sz="0" w:space="0" w:color="auto"/>
        <w:left w:val="none" w:sz="0" w:space="0" w:color="auto"/>
        <w:bottom w:val="none" w:sz="0" w:space="0" w:color="auto"/>
        <w:right w:val="none" w:sz="0" w:space="0" w:color="auto"/>
      </w:divBdr>
      <w:divsChild>
        <w:div w:id="11883920">
          <w:marLeft w:val="0"/>
          <w:marRight w:val="0"/>
          <w:marTop w:val="0"/>
          <w:marBottom w:val="0"/>
          <w:divBdr>
            <w:top w:val="none" w:sz="0" w:space="0" w:color="auto"/>
            <w:left w:val="none" w:sz="0" w:space="0" w:color="auto"/>
            <w:bottom w:val="none" w:sz="0" w:space="0" w:color="auto"/>
            <w:right w:val="none" w:sz="0" w:space="0" w:color="auto"/>
          </w:divBdr>
        </w:div>
        <w:div w:id="224294371">
          <w:marLeft w:val="0"/>
          <w:marRight w:val="0"/>
          <w:marTop w:val="0"/>
          <w:marBottom w:val="0"/>
          <w:divBdr>
            <w:top w:val="none" w:sz="0" w:space="0" w:color="auto"/>
            <w:left w:val="none" w:sz="0" w:space="0" w:color="auto"/>
            <w:bottom w:val="none" w:sz="0" w:space="0" w:color="auto"/>
            <w:right w:val="none" w:sz="0" w:space="0" w:color="auto"/>
          </w:divBdr>
        </w:div>
        <w:div w:id="1008950549">
          <w:marLeft w:val="0"/>
          <w:marRight w:val="0"/>
          <w:marTop w:val="0"/>
          <w:marBottom w:val="0"/>
          <w:divBdr>
            <w:top w:val="none" w:sz="0" w:space="0" w:color="auto"/>
            <w:left w:val="none" w:sz="0" w:space="0" w:color="auto"/>
            <w:bottom w:val="none" w:sz="0" w:space="0" w:color="auto"/>
            <w:right w:val="none" w:sz="0" w:space="0" w:color="auto"/>
          </w:divBdr>
        </w:div>
        <w:div w:id="2065175717">
          <w:marLeft w:val="0"/>
          <w:marRight w:val="0"/>
          <w:marTop w:val="0"/>
          <w:marBottom w:val="0"/>
          <w:divBdr>
            <w:top w:val="none" w:sz="0" w:space="0" w:color="auto"/>
            <w:left w:val="none" w:sz="0" w:space="0" w:color="auto"/>
            <w:bottom w:val="none" w:sz="0" w:space="0" w:color="auto"/>
            <w:right w:val="none" w:sz="0" w:space="0" w:color="auto"/>
          </w:divBdr>
        </w:div>
      </w:divsChild>
    </w:div>
    <w:div w:id="477652290">
      <w:bodyDiv w:val="1"/>
      <w:marLeft w:val="0"/>
      <w:marRight w:val="0"/>
      <w:marTop w:val="0"/>
      <w:marBottom w:val="0"/>
      <w:divBdr>
        <w:top w:val="none" w:sz="0" w:space="0" w:color="auto"/>
        <w:left w:val="none" w:sz="0" w:space="0" w:color="auto"/>
        <w:bottom w:val="none" w:sz="0" w:space="0" w:color="auto"/>
        <w:right w:val="none" w:sz="0" w:space="0" w:color="auto"/>
      </w:divBdr>
    </w:div>
    <w:div w:id="493910213">
      <w:bodyDiv w:val="1"/>
      <w:marLeft w:val="0"/>
      <w:marRight w:val="0"/>
      <w:marTop w:val="0"/>
      <w:marBottom w:val="0"/>
      <w:divBdr>
        <w:top w:val="none" w:sz="0" w:space="0" w:color="auto"/>
        <w:left w:val="none" w:sz="0" w:space="0" w:color="auto"/>
        <w:bottom w:val="none" w:sz="0" w:space="0" w:color="auto"/>
        <w:right w:val="none" w:sz="0" w:space="0" w:color="auto"/>
      </w:divBdr>
    </w:div>
    <w:div w:id="545028563">
      <w:bodyDiv w:val="1"/>
      <w:marLeft w:val="0"/>
      <w:marRight w:val="0"/>
      <w:marTop w:val="0"/>
      <w:marBottom w:val="0"/>
      <w:divBdr>
        <w:top w:val="none" w:sz="0" w:space="0" w:color="auto"/>
        <w:left w:val="none" w:sz="0" w:space="0" w:color="auto"/>
        <w:bottom w:val="none" w:sz="0" w:space="0" w:color="auto"/>
        <w:right w:val="none" w:sz="0" w:space="0" w:color="auto"/>
      </w:divBdr>
    </w:div>
    <w:div w:id="551425237">
      <w:bodyDiv w:val="1"/>
      <w:marLeft w:val="0"/>
      <w:marRight w:val="0"/>
      <w:marTop w:val="0"/>
      <w:marBottom w:val="0"/>
      <w:divBdr>
        <w:top w:val="none" w:sz="0" w:space="0" w:color="auto"/>
        <w:left w:val="none" w:sz="0" w:space="0" w:color="auto"/>
        <w:bottom w:val="none" w:sz="0" w:space="0" w:color="auto"/>
        <w:right w:val="none" w:sz="0" w:space="0" w:color="auto"/>
      </w:divBdr>
    </w:div>
    <w:div w:id="563874211">
      <w:bodyDiv w:val="1"/>
      <w:marLeft w:val="0"/>
      <w:marRight w:val="0"/>
      <w:marTop w:val="0"/>
      <w:marBottom w:val="0"/>
      <w:divBdr>
        <w:top w:val="none" w:sz="0" w:space="0" w:color="auto"/>
        <w:left w:val="none" w:sz="0" w:space="0" w:color="auto"/>
        <w:bottom w:val="none" w:sz="0" w:space="0" w:color="auto"/>
        <w:right w:val="none" w:sz="0" w:space="0" w:color="auto"/>
      </w:divBdr>
    </w:div>
    <w:div w:id="564338249">
      <w:bodyDiv w:val="1"/>
      <w:marLeft w:val="0"/>
      <w:marRight w:val="0"/>
      <w:marTop w:val="0"/>
      <w:marBottom w:val="0"/>
      <w:divBdr>
        <w:top w:val="none" w:sz="0" w:space="0" w:color="auto"/>
        <w:left w:val="none" w:sz="0" w:space="0" w:color="auto"/>
        <w:bottom w:val="none" w:sz="0" w:space="0" w:color="auto"/>
        <w:right w:val="none" w:sz="0" w:space="0" w:color="auto"/>
      </w:divBdr>
    </w:div>
    <w:div w:id="574584727">
      <w:bodyDiv w:val="1"/>
      <w:marLeft w:val="0"/>
      <w:marRight w:val="0"/>
      <w:marTop w:val="0"/>
      <w:marBottom w:val="0"/>
      <w:divBdr>
        <w:top w:val="none" w:sz="0" w:space="0" w:color="auto"/>
        <w:left w:val="none" w:sz="0" w:space="0" w:color="auto"/>
        <w:bottom w:val="none" w:sz="0" w:space="0" w:color="auto"/>
        <w:right w:val="none" w:sz="0" w:space="0" w:color="auto"/>
      </w:divBdr>
    </w:div>
    <w:div w:id="595283862">
      <w:bodyDiv w:val="1"/>
      <w:marLeft w:val="0"/>
      <w:marRight w:val="0"/>
      <w:marTop w:val="0"/>
      <w:marBottom w:val="0"/>
      <w:divBdr>
        <w:top w:val="none" w:sz="0" w:space="0" w:color="auto"/>
        <w:left w:val="none" w:sz="0" w:space="0" w:color="auto"/>
        <w:bottom w:val="none" w:sz="0" w:space="0" w:color="auto"/>
        <w:right w:val="none" w:sz="0" w:space="0" w:color="auto"/>
      </w:divBdr>
    </w:div>
    <w:div w:id="600458044">
      <w:bodyDiv w:val="1"/>
      <w:marLeft w:val="0"/>
      <w:marRight w:val="0"/>
      <w:marTop w:val="0"/>
      <w:marBottom w:val="0"/>
      <w:divBdr>
        <w:top w:val="none" w:sz="0" w:space="0" w:color="auto"/>
        <w:left w:val="none" w:sz="0" w:space="0" w:color="auto"/>
        <w:bottom w:val="none" w:sz="0" w:space="0" w:color="auto"/>
        <w:right w:val="none" w:sz="0" w:space="0" w:color="auto"/>
      </w:divBdr>
    </w:div>
    <w:div w:id="615480429">
      <w:bodyDiv w:val="1"/>
      <w:marLeft w:val="0"/>
      <w:marRight w:val="0"/>
      <w:marTop w:val="0"/>
      <w:marBottom w:val="0"/>
      <w:divBdr>
        <w:top w:val="none" w:sz="0" w:space="0" w:color="auto"/>
        <w:left w:val="none" w:sz="0" w:space="0" w:color="auto"/>
        <w:bottom w:val="none" w:sz="0" w:space="0" w:color="auto"/>
        <w:right w:val="none" w:sz="0" w:space="0" w:color="auto"/>
      </w:divBdr>
    </w:div>
    <w:div w:id="629749552">
      <w:bodyDiv w:val="1"/>
      <w:marLeft w:val="0"/>
      <w:marRight w:val="0"/>
      <w:marTop w:val="0"/>
      <w:marBottom w:val="0"/>
      <w:divBdr>
        <w:top w:val="none" w:sz="0" w:space="0" w:color="auto"/>
        <w:left w:val="none" w:sz="0" w:space="0" w:color="auto"/>
        <w:bottom w:val="none" w:sz="0" w:space="0" w:color="auto"/>
        <w:right w:val="none" w:sz="0" w:space="0" w:color="auto"/>
      </w:divBdr>
    </w:div>
    <w:div w:id="674961132">
      <w:bodyDiv w:val="1"/>
      <w:marLeft w:val="0"/>
      <w:marRight w:val="0"/>
      <w:marTop w:val="0"/>
      <w:marBottom w:val="0"/>
      <w:divBdr>
        <w:top w:val="none" w:sz="0" w:space="0" w:color="auto"/>
        <w:left w:val="none" w:sz="0" w:space="0" w:color="auto"/>
        <w:bottom w:val="none" w:sz="0" w:space="0" w:color="auto"/>
        <w:right w:val="none" w:sz="0" w:space="0" w:color="auto"/>
      </w:divBdr>
    </w:div>
    <w:div w:id="676536193">
      <w:bodyDiv w:val="1"/>
      <w:marLeft w:val="0"/>
      <w:marRight w:val="0"/>
      <w:marTop w:val="0"/>
      <w:marBottom w:val="0"/>
      <w:divBdr>
        <w:top w:val="none" w:sz="0" w:space="0" w:color="auto"/>
        <w:left w:val="none" w:sz="0" w:space="0" w:color="auto"/>
        <w:bottom w:val="none" w:sz="0" w:space="0" w:color="auto"/>
        <w:right w:val="none" w:sz="0" w:space="0" w:color="auto"/>
      </w:divBdr>
    </w:div>
    <w:div w:id="702898595">
      <w:bodyDiv w:val="1"/>
      <w:marLeft w:val="0"/>
      <w:marRight w:val="0"/>
      <w:marTop w:val="0"/>
      <w:marBottom w:val="0"/>
      <w:divBdr>
        <w:top w:val="none" w:sz="0" w:space="0" w:color="auto"/>
        <w:left w:val="none" w:sz="0" w:space="0" w:color="auto"/>
        <w:bottom w:val="none" w:sz="0" w:space="0" w:color="auto"/>
        <w:right w:val="none" w:sz="0" w:space="0" w:color="auto"/>
      </w:divBdr>
    </w:div>
    <w:div w:id="743844994">
      <w:bodyDiv w:val="1"/>
      <w:marLeft w:val="0"/>
      <w:marRight w:val="0"/>
      <w:marTop w:val="0"/>
      <w:marBottom w:val="0"/>
      <w:divBdr>
        <w:top w:val="none" w:sz="0" w:space="0" w:color="auto"/>
        <w:left w:val="none" w:sz="0" w:space="0" w:color="auto"/>
        <w:bottom w:val="none" w:sz="0" w:space="0" w:color="auto"/>
        <w:right w:val="none" w:sz="0" w:space="0" w:color="auto"/>
      </w:divBdr>
    </w:div>
    <w:div w:id="746927626">
      <w:bodyDiv w:val="1"/>
      <w:marLeft w:val="0"/>
      <w:marRight w:val="0"/>
      <w:marTop w:val="0"/>
      <w:marBottom w:val="0"/>
      <w:divBdr>
        <w:top w:val="none" w:sz="0" w:space="0" w:color="auto"/>
        <w:left w:val="none" w:sz="0" w:space="0" w:color="auto"/>
        <w:bottom w:val="none" w:sz="0" w:space="0" w:color="auto"/>
        <w:right w:val="none" w:sz="0" w:space="0" w:color="auto"/>
      </w:divBdr>
    </w:div>
    <w:div w:id="761221860">
      <w:bodyDiv w:val="1"/>
      <w:marLeft w:val="0"/>
      <w:marRight w:val="0"/>
      <w:marTop w:val="0"/>
      <w:marBottom w:val="0"/>
      <w:divBdr>
        <w:top w:val="none" w:sz="0" w:space="0" w:color="auto"/>
        <w:left w:val="none" w:sz="0" w:space="0" w:color="auto"/>
        <w:bottom w:val="none" w:sz="0" w:space="0" w:color="auto"/>
        <w:right w:val="none" w:sz="0" w:space="0" w:color="auto"/>
      </w:divBdr>
    </w:div>
    <w:div w:id="766927131">
      <w:bodyDiv w:val="1"/>
      <w:marLeft w:val="0"/>
      <w:marRight w:val="0"/>
      <w:marTop w:val="0"/>
      <w:marBottom w:val="0"/>
      <w:divBdr>
        <w:top w:val="none" w:sz="0" w:space="0" w:color="auto"/>
        <w:left w:val="none" w:sz="0" w:space="0" w:color="auto"/>
        <w:bottom w:val="none" w:sz="0" w:space="0" w:color="auto"/>
        <w:right w:val="none" w:sz="0" w:space="0" w:color="auto"/>
      </w:divBdr>
    </w:div>
    <w:div w:id="771515829">
      <w:bodyDiv w:val="1"/>
      <w:marLeft w:val="0"/>
      <w:marRight w:val="0"/>
      <w:marTop w:val="0"/>
      <w:marBottom w:val="0"/>
      <w:divBdr>
        <w:top w:val="none" w:sz="0" w:space="0" w:color="auto"/>
        <w:left w:val="none" w:sz="0" w:space="0" w:color="auto"/>
        <w:bottom w:val="none" w:sz="0" w:space="0" w:color="auto"/>
        <w:right w:val="none" w:sz="0" w:space="0" w:color="auto"/>
      </w:divBdr>
    </w:div>
    <w:div w:id="772170021">
      <w:bodyDiv w:val="1"/>
      <w:marLeft w:val="0"/>
      <w:marRight w:val="0"/>
      <w:marTop w:val="0"/>
      <w:marBottom w:val="0"/>
      <w:divBdr>
        <w:top w:val="none" w:sz="0" w:space="0" w:color="auto"/>
        <w:left w:val="none" w:sz="0" w:space="0" w:color="auto"/>
        <w:bottom w:val="none" w:sz="0" w:space="0" w:color="auto"/>
        <w:right w:val="none" w:sz="0" w:space="0" w:color="auto"/>
      </w:divBdr>
    </w:div>
    <w:div w:id="784884740">
      <w:bodyDiv w:val="1"/>
      <w:marLeft w:val="0"/>
      <w:marRight w:val="0"/>
      <w:marTop w:val="0"/>
      <w:marBottom w:val="0"/>
      <w:divBdr>
        <w:top w:val="none" w:sz="0" w:space="0" w:color="auto"/>
        <w:left w:val="none" w:sz="0" w:space="0" w:color="auto"/>
        <w:bottom w:val="none" w:sz="0" w:space="0" w:color="auto"/>
        <w:right w:val="none" w:sz="0" w:space="0" w:color="auto"/>
      </w:divBdr>
    </w:div>
    <w:div w:id="789858872">
      <w:bodyDiv w:val="1"/>
      <w:marLeft w:val="0"/>
      <w:marRight w:val="0"/>
      <w:marTop w:val="0"/>
      <w:marBottom w:val="0"/>
      <w:divBdr>
        <w:top w:val="none" w:sz="0" w:space="0" w:color="auto"/>
        <w:left w:val="none" w:sz="0" w:space="0" w:color="auto"/>
        <w:bottom w:val="none" w:sz="0" w:space="0" w:color="auto"/>
        <w:right w:val="none" w:sz="0" w:space="0" w:color="auto"/>
      </w:divBdr>
    </w:div>
    <w:div w:id="790249527">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804355955">
      <w:bodyDiv w:val="1"/>
      <w:marLeft w:val="0"/>
      <w:marRight w:val="0"/>
      <w:marTop w:val="0"/>
      <w:marBottom w:val="0"/>
      <w:divBdr>
        <w:top w:val="none" w:sz="0" w:space="0" w:color="auto"/>
        <w:left w:val="none" w:sz="0" w:space="0" w:color="auto"/>
        <w:bottom w:val="none" w:sz="0" w:space="0" w:color="auto"/>
        <w:right w:val="none" w:sz="0" w:space="0" w:color="auto"/>
      </w:divBdr>
    </w:div>
    <w:div w:id="810942730">
      <w:bodyDiv w:val="1"/>
      <w:marLeft w:val="0"/>
      <w:marRight w:val="0"/>
      <w:marTop w:val="0"/>
      <w:marBottom w:val="0"/>
      <w:divBdr>
        <w:top w:val="none" w:sz="0" w:space="0" w:color="auto"/>
        <w:left w:val="none" w:sz="0" w:space="0" w:color="auto"/>
        <w:bottom w:val="none" w:sz="0" w:space="0" w:color="auto"/>
        <w:right w:val="none" w:sz="0" w:space="0" w:color="auto"/>
      </w:divBdr>
    </w:div>
    <w:div w:id="816528222">
      <w:bodyDiv w:val="1"/>
      <w:marLeft w:val="0"/>
      <w:marRight w:val="0"/>
      <w:marTop w:val="0"/>
      <w:marBottom w:val="0"/>
      <w:divBdr>
        <w:top w:val="none" w:sz="0" w:space="0" w:color="auto"/>
        <w:left w:val="none" w:sz="0" w:space="0" w:color="auto"/>
        <w:bottom w:val="none" w:sz="0" w:space="0" w:color="auto"/>
        <w:right w:val="none" w:sz="0" w:space="0" w:color="auto"/>
      </w:divBdr>
      <w:divsChild>
        <w:div w:id="1449468601">
          <w:marLeft w:val="446"/>
          <w:marRight w:val="0"/>
          <w:marTop w:val="240"/>
          <w:marBottom w:val="0"/>
          <w:divBdr>
            <w:top w:val="none" w:sz="0" w:space="0" w:color="auto"/>
            <w:left w:val="none" w:sz="0" w:space="0" w:color="auto"/>
            <w:bottom w:val="none" w:sz="0" w:space="0" w:color="auto"/>
            <w:right w:val="none" w:sz="0" w:space="0" w:color="auto"/>
          </w:divBdr>
        </w:div>
      </w:divsChild>
    </w:div>
    <w:div w:id="829441036">
      <w:bodyDiv w:val="1"/>
      <w:marLeft w:val="0"/>
      <w:marRight w:val="0"/>
      <w:marTop w:val="0"/>
      <w:marBottom w:val="0"/>
      <w:divBdr>
        <w:top w:val="none" w:sz="0" w:space="0" w:color="auto"/>
        <w:left w:val="none" w:sz="0" w:space="0" w:color="auto"/>
        <w:bottom w:val="none" w:sz="0" w:space="0" w:color="auto"/>
        <w:right w:val="none" w:sz="0" w:space="0" w:color="auto"/>
      </w:divBdr>
    </w:div>
    <w:div w:id="850724381">
      <w:bodyDiv w:val="1"/>
      <w:marLeft w:val="0"/>
      <w:marRight w:val="0"/>
      <w:marTop w:val="0"/>
      <w:marBottom w:val="0"/>
      <w:divBdr>
        <w:top w:val="none" w:sz="0" w:space="0" w:color="auto"/>
        <w:left w:val="none" w:sz="0" w:space="0" w:color="auto"/>
        <w:bottom w:val="none" w:sz="0" w:space="0" w:color="auto"/>
        <w:right w:val="none" w:sz="0" w:space="0" w:color="auto"/>
      </w:divBdr>
    </w:div>
    <w:div w:id="863134818">
      <w:bodyDiv w:val="1"/>
      <w:marLeft w:val="0"/>
      <w:marRight w:val="0"/>
      <w:marTop w:val="0"/>
      <w:marBottom w:val="0"/>
      <w:divBdr>
        <w:top w:val="none" w:sz="0" w:space="0" w:color="auto"/>
        <w:left w:val="none" w:sz="0" w:space="0" w:color="auto"/>
        <w:bottom w:val="none" w:sz="0" w:space="0" w:color="auto"/>
        <w:right w:val="none" w:sz="0" w:space="0" w:color="auto"/>
      </w:divBdr>
    </w:div>
    <w:div w:id="886835228">
      <w:bodyDiv w:val="1"/>
      <w:marLeft w:val="0"/>
      <w:marRight w:val="0"/>
      <w:marTop w:val="0"/>
      <w:marBottom w:val="0"/>
      <w:divBdr>
        <w:top w:val="none" w:sz="0" w:space="0" w:color="auto"/>
        <w:left w:val="none" w:sz="0" w:space="0" w:color="auto"/>
        <w:bottom w:val="none" w:sz="0" w:space="0" w:color="auto"/>
        <w:right w:val="none" w:sz="0" w:space="0" w:color="auto"/>
      </w:divBdr>
    </w:div>
    <w:div w:id="924801614">
      <w:bodyDiv w:val="1"/>
      <w:marLeft w:val="0"/>
      <w:marRight w:val="0"/>
      <w:marTop w:val="0"/>
      <w:marBottom w:val="0"/>
      <w:divBdr>
        <w:top w:val="none" w:sz="0" w:space="0" w:color="auto"/>
        <w:left w:val="none" w:sz="0" w:space="0" w:color="auto"/>
        <w:bottom w:val="none" w:sz="0" w:space="0" w:color="auto"/>
        <w:right w:val="none" w:sz="0" w:space="0" w:color="auto"/>
      </w:divBdr>
      <w:divsChild>
        <w:div w:id="568225057">
          <w:marLeft w:val="0"/>
          <w:marRight w:val="0"/>
          <w:marTop w:val="0"/>
          <w:marBottom w:val="0"/>
          <w:divBdr>
            <w:top w:val="none" w:sz="0" w:space="0" w:color="auto"/>
            <w:left w:val="none" w:sz="0" w:space="0" w:color="auto"/>
            <w:bottom w:val="none" w:sz="0" w:space="0" w:color="auto"/>
            <w:right w:val="none" w:sz="0" w:space="0" w:color="auto"/>
          </w:divBdr>
        </w:div>
      </w:divsChild>
    </w:div>
    <w:div w:id="933244304">
      <w:bodyDiv w:val="1"/>
      <w:marLeft w:val="0"/>
      <w:marRight w:val="0"/>
      <w:marTop w:val="0"/>
      <w:marBottom w:val="0"/>
      <w:divBdr>
        <w:top w:val="none" w:sz="0" w:space="0" w:color="auto"/>
        <w:left w:val="none" w:sz="0" w:space="0" w:color="auto"/>
        <w:bottom w:val="none" w:sz="0" w:space="0" w:color="auto"/>
        <w:right w:val="none" w:sz="0" w:space="0" w:color="auto"/>
      </w:divBdr>
    </w:div>
    <w:div w:id="941960460">
      <w:bodyDiv w:val="1"/>
      <w:marLeft w:val="0"/>
      <w:marRight w:val="0"/>
      <w:marTop w:val="0"/>
      <w:marBottom w:val="0"/>
      <w:divBdr>
        <w:top w:val="none" w:sz="0" w:space="0" w:color="auto"/>
        <w:left w:val="none" w:sz="0" w:space="0" w:color="auto"/>
        <w:bottom w:val="none" w:sz="0" w:space="0" w:color="auto"/>
        <w:right w:val="none" w:sz="0" w:space="0" w:color="auto"/>
      </w:divBdr>
    </w:div>
    <w:div w:id="942763565">
      <w:bodyDiv w:val="1"/>
      <w:marLeft w:val="0"/>
      <w:marRight w:val="0"/>
      <w:marTop w:val="0"/>
      <w:marBottom w:val="0"/>
      <w:divBdr>
        <w:top w:val="none" w:sz="0" w:space="0" w:color="auto"/>
        <w:left w:val="none" w:sz="0" w:space="0" w:color="auto"/>
        <w:bottom w:val="none" w:sz="0" w:space="0" w:color="auto"/>
        <w:right w:val="none" w:sz="0" w:space="0" w:color="auto"/>
      </w:divBdr>
    </w:div>
    <w:div w:id="948775858">
      <w:bodyDiv w:val="1"/>
      <w:marLeft w:val="0"/>
      <w:marRight w:val="0"/>
      <w:marTop w:val="0"/>
      <w:marBottom w:val="0"/>
      <w:divBdr>
        <w:top w:val="none" w:sz="0" w:space="0" w:color="auto"/>
        <w:left w:val="none" w:sz="0" w:space="0" w:color="auto"/>
        <w:bottom w:val="none" w:sz="0" w:space="0" w:color="auto"/>
        <w:right w:val="none" w:sz="0" w:space="0" w:color="auto"/>
      </w:divBdr>
    </w:div>
    <w:div w:id="952127038">
      <w:bodyDiv w:val="1"/>
      <w:marLeft w:val="0"/>
      <w:marRight w:val="0"/>
      <w:marTop w:val="0"/>
      <w:marBottom w:val="0"/>
      <w:divBdr>
        <w:top w:val="none" w:sz="0" w:space="0" w:color="auto"/>
        <w:left w:val="none" w:sz="0" w:space="0" w:color="auto"/>
        <w:bottom w:val="none" w:sz="0" w:space="0" w:color="auto"/>
        <w:right w:val="none" w:sz="0" w:space="0" w:color="auto"/>
      </w:divBdr>
    </w:div>
    <w:div w:id="964851277">
      <w:bodyDiv w:val="1"/>
      <w:marLeft w:val="0"/>
      <w:marRight w:val="0"/>
      <w:marTop w:val="0"/>
      <w:marBottom w:val="0"/>
      <w:divBdr>
        <w:top w:val="none" w:sz="0" w:space="0" w:color="auto"/>
        <w:left w:val="none" w:sz="0" w:space="0" w:color="auto"/>
        <w:bottom w:val="none" w:sz="0" w:space="0" w:color="auto"/>
        <w:right w:val="none" w:sz="0" w:space="0" w:color="auto"/>
      </w:divBdr>
    </w:div>
    <w:div w:id="967324198">
      <w:bodyDiv w:val="1"/>
      <w:marLeft w:val="0"/>
      <w:marRight w:val="0"/>
      <w:marTop w:val="0"/>
      <w:marBottom w:val="0"/>
      <w:divBdr>
        <w:top w:val="none" w:sz="0" w:space="0" w:color="auto"/>
        <w:left w:val="none" w:sz="0" w:space="0" w:color="auto"/>
        <w:bottom w:val="none" w:sz="0" w:space="0" w:color="auto"/>
        <w:right w:val="none" w:sz="0" w:space="0" w:color="auto"/>
      </w:divBdr>
    </w:div>
    <w:div w:id="979572489">
      <w:bodyDiv w:val="1"/>
      <w:marLeft w:val="0"/>
      <w:marRight w:val="0"/>
      <w:marTop w:val="0"/>
      <w:marBottom w:val="0"/>
      <w:divBdr>
        <w:top w:val="none" w:sz="0" w:space="0" w:color="auto"/>
        <w:left w:val="none" w:sz="0" w:space="0" w:color="auto"/>
        <w:bottom w:val="none" w:sz="0" w:space="0" w:color="auto"/>
        <w:right w:val="none" w:sz="0" w:space="0" w:color="auto"/>
      </w:divBdr>
    </w:div>
    <w:div w:id="993217627">
      <w:bodyDiv w:val="1"/>
      <w:marLeft w:val="0"/>
      <w:marRight w:val="0"/>
      <w:marTop w:val="0"/>
      <w:marBottom w:val="0"/>
      <w:divBdr>
        <w:top w:val="none" w:sz="0" w:space="0" w:color="auto"/>
        <w:left w:val="none" w:sz="0" w:space="0" w:color="auto"/>
        <w:bottom w:val="none" w:sz="0" w:space="0" w:color="auto"/>
        <w:right w:val="none" w:sz="0" w:space="0" w:color="auto"/>
      </w:divBdr>
    </w:div>
    <w:div w:id="996416292">
      <w:bodyDiv w:val="1"/>
      <w:marLeft w:val="0"/>
      <w:marRight w:val="0"/>
      <w:marTop w:val="0"/>
      <w:marBottom w:val="0"/>
      <w:divBdr>
        <w:top w:val="none" w:sz="0" w:space="0" w:color="auto"/>
        <w:left w:val="none" w:sz="0" w:space="0" w:color="auto"/>
        <w:bottom w:val="none" w:sz="0" w:space="0" w:color="auto"/>
        <w:right w:val="none" w:sz="0" w:space="0" w:color="auto"/>
      </w:divBdr>
    </w:div>
    <w:div w:id="997924657">
      <w:bodyDiv w:val="1"/>
      <w:marLeft w:val="0"/>
      <w:marRight w:val="0"/>
      <w:marTop w:val="0"/>
      <w:marBottom w:val="0"/>
      <w:divBdr>
        <w:top w:val="none" w:sz="0" w:space="0" w:color="auto"/>
        <w:left w:val="none" w:sz="0" w:space="0" w:color="auto"/>
        <w:bottom w:val="none" w:sz="0" w:space="0" w:color="auto"/>
        <w:right w:val="none" w:sz="0" w:space="0" w:color="auto"/>
      </w:divBdr>
    </w:div>
    <w:div w:id="1010839873">
      <w:bodyDiv w:val="1"/>
      <w:marLeft w:val="0"/>
      <w:marRight w:val="0"/>
      <w:marTop w:val="0"/>
      <w:marBottom w:val="0"/>
      <w:divBdr>
        <w:top w:val="none" w:sz="0" w:space="0" w:color="auto"/>
        <w:left w:val="none" w:sz="0" w:space="0" w:color="auto"/>
        <w:bottom w:val="none" w:sz="0" w:space="0" w:color="auto"/>
        <w:right w:val="none" w:sz="0" w:space="0" w:color="auto"/>
      </w:divBdr>
    </w:div>
    <w:div w:id="1015152989">
      <w:bodyDiv w:val="1"/>
      <w:marLeft w:val="0"/>
      <w:marRight w:val="0"/>
      <w:marTop w:val="0"/>
      <w:marBottom w:val="0"/>
      <w:divBdr>
        <w:top w:val="none" w:sz="0" w:space="0" w:color="auto"/>
        <w:left w:val="none" w:sz="0" w:space="0" w:color="auto"/>
        <w:bottom w:val="none" w:sz="0" w:space="0" w:color="auto"/>
        <w:right w:val="none" w:sz="0" w:space="0" w:color="auto"/>
      </w:divBdr>
    </w:div>
    <w:div w:id="1025323606">
      <w:bodyDiv w:val="1"/>
      <w:marLeft w:val="0"/>
      <w:marRight w:val="0"/>
      <w:marTop w:val="0"/>
      <w:marBottom w:val="0"/>
      <w:divBdr>
        <w:top w:val="none" w:sz="0" w:space="0" w:color="auto"/>
        <w:left w:val="none" w:sz="0" w:space="0" w:color="auto"/>
        <w:bottom w:val="none" w:sz="0" w:space="0" w:color="auto"/>
        <w:right w:val="none" w:sz="0" w:space="0" w:color="auto"/>
      </w:divBdr>
    </w:div>
    <w:div w:id="1044716081">
      <w:bodyDiv w:val="1"/>
      <w:marLeft w:val="0"/>
      <w:marRight w:val="0"/>
      <w:marTop w:val="0"/>
      <w:marBottom w:val="0"/>
      <w:divBdr>
        <w:top w:val="none" w:sz="0" w:space="0" w:color="auto"/>
        <w:left w:val="none" w:sz="0" w:space="0" w:color="auto"/>
        <w:bottom w:val="none" w:sz="0" w:space="0" w:color="auto"/>
        <w:right w:val="none" w:sz="0" w:space="0" w:color="auto"/>
      </w:divBdr>
    </w:div>
    <w:div w:id="1049456395">
      <w:bodyDiv w:val="1"/>
      <w:marLeft w:val="0"/>
      <w:marRight w:val="0"/>
      <w:marTop w:val="0"/>
      <w:marBottom w:val="0"/>
      <w:divBdr>
        <w:top w:val="none" w:sz="0" w:space="0" w:color="auto"/>
        <w:left w:val="none" w:sz="0" w:space="0" w:color="auto"/>
        <w:bottom w:val="none" w:sz="0" w:space="0" w:color="auto"/>
        <w:right w:val="none" w:sz="0" w:space="0" w:color="auto"/>
      </w:divBdr>
    </w:div>
    <w:div w:id="1054620881">
      <w:bodyDiv w:val="1"/>
      <w:marLeft w:val="0"/>
      <w:marRight w:val="0"/>
      <w:marTop w:val="0"/>
      <w:marBottom w:val="0"/>
      <w:divBdr>
        <w:top w:val="none" w:sz="0" w:space="0" w:color="auto"/>
        <w:left w:val="none" w:sz="0" w:space="0" w:color="auto"/>
        <w:bottom w:val="none" w:sz="0" w:space="0" w:color="auto"/>
        <w:right w:val="none" w:sz="0" w:space="0" w:color="auto"/>
      </w:divBdr>
    </w:div>
    <w:div w:id="1061638638">
      <w:bodyDiv w:val="1"/>
      <w:marLeft w:val="0"/>
      <w:marRight w:val="0"/>
      <w:marTop w:val="0"/>
      <w:marBottom w:val="0"/>
      <w:divBdr>
        <w:top w:val="none" w:sz="0" w:space="0" w:color="auto"/>
        <w:left w:val="none" w:sz="0" w:space="0" w:color="auto"/>
        <w:bottom w:val="none" w:sz="0" w:space="0" w:color="auto"/>
        <w:right w:val="none" w:sz="0" w:space="0" w:color="auto"/>
      </w:divBdr>
    </w:div>
    <w:div w:id="1074744513">
      <w:bodyDiv w:val="1"/>
      <w:marLeft w:val="0"/>
      <w:marRight w:val="0"/>
      <w:marTop w:val="0"/>
      <w:marBottom w:val="0"/>
      <w:divBdr>
        <w:top w:val="none" w:sz="0" w:space="0" w:color="auto"/>
        <w:left w:val="none" w:sz="0" w:space="0" w:color="auto"/>
        <w:bottom w:val="none" w:sz="0" w:space="0" w:color="auto"/>
        <w:right w:val="none" w:sz="0" w:space="0" w:color="auto"/>
      </w:divBdr>
    </w:div>
    <w:div w:id="1092622370">
      <w:bodyDiv w:val="1"/>
      <w:marLeft w:val="0"/>
      <w:marRight w:val="0"/>
      <w:marTop w:val="0"/>
      <w:marBottom w:val="0"/>
      <w:divBdr>
        <w:top w:val="none" w:sz="0" w:space="0" w:color="auto"/>
        <w:left w:val="none" w:sz="0" w:space="0" w:color="auto"/>
        <w:bottom w:val="none" w:sz="0" w:space="0" w:color="auto"/>
        <w:right w:val="none" w:sz="0" w:space="0" w:color="auto"/>
      </w:divBdr>
    </w:div>
    <w:div w:id="1111902323">
      <w:bodyDiv w:val="1"/>
      <w:marLeft w:val="0"/>
      <w:marRight w:val="0"/>
      <w:marTop w:val="0"/>
      <w:marBottom w:val="0"/>
      <w:divBdr>
        <w:top w:val="none" w:sz="0" w:space="0" w:color="auto"/>
        <w:left w:val="none" w:sz="0" w:space="0" w:color="auto"/>
        <w:bottom w:val="none" w:sz="0" w:space="0" w:color="auto"/>
        <w:right w:val="none" w:sz="0" w:space="0" w:color="auto"/>
      </w:divBdr>
    </w:div>
    <w:div w:id="1171138210">
      <w:bodyDiv w:val="1"/>
      <w:marLeft w:val="0"/>
      <w:marRight w:val="0"/>
      <w:marTop w:val="0"/>
      <w:marBottom w:val="0"/>
      <w:divBdr>
        <w:top w:val="none" w:sz="0" w:space="0" w:color="auto"/>
        <w:left w:val="none" w:sz="0" w:space="0" w:color="auto"/>
        <w:bottom w:val="none" w:sz="0" w:space="0" w:color="auto"/>
        <w:right w:val="none" w:sz="0" w:space="0" w:color="auto"/>
      </w:divBdr>
    </w:div>
    <w:div w:id="1184441488">
      <w:bodyDiv w:val="1"/>
      <w:marLeft w:val="0"/>
      <w:marRight w:val="0"/>
      <w:marTop w:val="0"/>
      <w:marBottom w:val="0"/>
      <w:divBdr>
        <w:top w:val="none" w:sz="0" w:space="0" w:color="auto"/>
        <w:left w:val="none" w:sz="0" w:space="0" w:color="auto"/>
        <w:bottom w:val="none" w:sz="0" w:space="0" w:color="auto"/>
        <w:right w:val="none" w:sz="0" w:space="0" w:color="auto"/>
      </w:divBdr>
    </w:div>
    <w:div w:id="1187527981">
      <w:bodyDiv w:val="1"/>
      <w:marLeft w:val="0"/>
      <w:marRight w:val="0"/>
      <w:marTop w:val="0"/>
      <w:marBottom w:val="0"/>
      <w:divBdr>
        <w:top w:val="none" w:sz="0" w:space="0" w:color="auto"/>
        <w:left w:val="none" w:sz="0" w:space="0" w:color="auto"/>
        <w:bottom w:val="none" w:sz="0" w:space="0" w:color="auto"/>
        <w:right w:val="none" w:sz="0" w:space="0" w:color="auto"/>
      </w:divBdr>
    </w:div>
    <w:div w:id="1268201274">
      <w:bodyDiv w:val="1"/>
      <w:marLeft w:val="0"/>
      <w:marRight w:val="0"/>
      <w:marTop w:val="0"/>
      <w:marBottom w:val="0"/>
      <w:divBdr>
        <w:top w:val="none" w:sz="0" w:space="0" w:color="auto"/>
        <w:left w:val="none" w:sz="0" w:space="0" w:color="auto"/>
        <w:bottom w:val="none" w:sz="0" w:space="0" w:color="auto"/>
        <w:right w:val="none" w:sz="0" w:space="0" w:color="auto"/>
      </w:divBdr>
    </w:div>
    <w:div w:id="1269115788">
      <w:bodyDiv w:val="1"/>
      <w:marLeft w:val="0"/>
      <w:marRight w:val="0"/>
      <w:marTop w:val="0"/>
      <w:marBottom w:val="0"/>
      <w:divBdr>
        <w:top w:val="none" w:sz="0" w:space="0" w:color="auto"/>
        <w:left w:val="none" w:sz="0" w:space="0" w:color="auto"/>
        <w:bottom w:val="none" w:sz="0" w:space="0" w:color="auto"/>
        <w:right w:val="none" w:sz="0" w:space="0" w:color="auto"/>
      </w:divBdr>
    </w:div>
    <w:div w:id="1281186274">
      <w:bodyDiv w:val="1"/>
      <w:marLeft w:val="0"/>
      <w:marRight w:val="0"/>
      <w:marTop w:val="0"/>
      <w:marBottom w:val="0"/>
      <w:divBdr>
        <w:top w:val="none" w:sz="0" w:space="0" w:color="auto"/>
        <w:left w:val="none" w:sz="0" w:space="0" w:color="auto"/>
        <w:bottom w:val="none" w:sz="0" w:space="0" w:color="auto"/>
        <w:right w:val="none" w:sz="0" w:space="0" w:color="auto"/>
      </w:divBdr>
    </w:div>
    <w:div w:id="1335887146">
      <w:bodyDiv w:val="1"/>
      <w:marLeft w:val="0"/>
      <w:marRight w:val="0"/>
      <w:marTop w:val="0"/>
      <w:marBottom w:val="0"/>
      <w:divBdr>
        <w:top w:val="none" w:sz="0" w:space="0" w:color="auto"/>
        <w:left w:val="none" w:sz="0" w:space="0" w:color="auto"/>
        <w:bottom w:val="none" w:sz="0" w:space="0" w:color="auto"/>
        <w:right w:val="none" w:sz="0" w:space="0" w:color="auto"/>
      </w:divBdr>
    </w:div>
    <w:div w:id="1335960430">
      <w:bodyDiv w:val="1"/>
      <w:marLeft w:val="0"/>
      <w:marRight w:val="0"/>
      <w:marTop w:val="0"/>
      <w:marBottom w:val="0"/>
      <w:divBdr>
        <w:top w:val="none" w:sz="0" w:space="0" w:color="auto"/>
        <w:left w:val="none" w:sz="0" w:space="0" w:color="auto"/>
        <w:bottom w:val="none" w:sz="0" w:space="0" w:color="auto"/>
        <w:right w:val="none" w:sz="0" w:space="0" w:color="auto"/>
      </w:divBdr>
    </w:div>
    <w:div w:id="1349025456">
      <w:bodyDiv w:val="1"/>
      <w:marLeft w:val="0"/>
      <w:marRight w:val="0"/>
      <w:marTop w:val="0"/>
      <w:marBottom w:val="0"/>
      <w:divBdr>
        <w:top w:val="none" w:sz="0" w:space="0" w:color="auto"/>
        <w:left w:val="none" w:sz="0" w:space="0" w:color="auto"/>
        <w:bottom w:val="none" w:sz="0" w:space="0" w:color="auto"/>
        <w:right w:val="none" w:sz="0" w:space="0" w:color="auto"/>
      </w:divBdr>
    </w:div>
    <w:div w:id="1350331576">
      <w:bodyDiv w:val="1"/>
      <w:marLeft w:val="0"/>
      <w:marRight w:val="0"/>
      <w:marTop w:val="0"/>
      <w:marBottom w:val="0"/>
      <w:divBdr>
        <w:top w:val="none" w:sz="0" w:space="0" w:color="auto"/>
        <w:left w:val="none" w:sz="0" w:space="0" w:color="auto"/>
        <w:bottom w:val="none" w:sz="0" w:space="0" w:color="auto"/>
        <w:right w:val="none" w:sz="0" w:space="0" w:color="auto"/>
      </w:divBdr>
    </w:div>
    <w:div w:id="1376546464">
      <w:bodyDiv w:val="1"/>
      <w:marLeft w:val="0"/>
      <w:marRight w:val="0"/>
      <w:marTop w:val="0"/>
      <w:marBottom w:val="0"/>
      <w:divBdr>
        <w:top w:val="none" w:sz="0" w:space="0" w:color="auto"/>
        <w:left w:val="none" w:sz="0" w:space="0" w:color="auto"/>
        <w:bottom w:val="none" w:sz="0" w:space="0" w:color="auto"/>
        <w:right w:val="none" w:sz="0" w:space="0" w:color="auto"/>
      </w:divBdr>
    </w:div>
    <w:div w:id="1382053169">
      <w:bodyDiv w:val="1"/>
      <w:marLeft w:val="0"/>
      <w:marRight w:val="0"/>
      <w:marTop w:val="0"/>
      <w:marBottom w:val="0"/>
      <w:divBdr>
        <w:top w:val="none" w:sz="0" w:space="0" w:color="auto"/>
        <w:left w:val="none" w:sz="0" w:space="0" w:color="auto"/>
        <w:bottom w:val="none" w:sz="0" w:space="0" w:color="auto"/>
        <w:right w:val="none" w:sz="0" w:space="0" w:color="auto"/>
      </w:divBdr>
    </w:div>
    <w:div w:id="1400517310">
      <w:bodyDiv w:val="1"/>
      <w:marLeft w:val="0"/>
      <w:marRight w:val="0"/>
      <w:marTop w:val="0"/>
      <w:marBottom w:val="0"/>
      <w:divBdr>
        <w:top w:val="none" w:sz="0" w:space="0" w:color="auto"/>
        <w:left w:val="none" w:sz="0" w:space="0" w:color="auto"/>
        <w:bottom w:val="none" w:sz="0" w:space="0" w:color="auto"/>
        <w:right w:val="none" w:sz="0" w:space="0" w:color="auto"/>
      </w:divBdr>
    </w:div>
    <w:div w:id="1402675736">
      <w:bodyDiv w:val="1"/>
      <w:marLeft w:val="0"/>
      <w:marRight w:val="0"/>
      <w:marTop w:val="0"/>
      <w:marBottom w:val="0"/>
      <w:divBdr>
        <w:top w:val="none" w:sz="0" w:space="0" w:color="auto"/>
        <w:left w:val="none" w:sz="0" w:space="0" w:color="auto"/>
        <w:bottom w:val="none" w:sz="0" w:space="0" w:color="auto"/>
        <w:right w:val="none" w:sz="0" w:space="0" w:color="auto"/>
      </w:divBdr>
    </w:div>
    <w:div w:id="1496187131">
      <w:bodyDiv w:val="1"/>
      <w:marLeft w:val="0"/>
      <w:marRight w:val="0"/>
      <w:marTop w:val="0"/>
      <w:marBottom w:val="0"/>
      <w:divBdr>
        <w:top w:val="none" w:sz="0" w:space="0" w:color="auto"/>
        <w:left w:val="none" w:sz="0" w:space="0" w:color="auto"/>
        <w:bottom w:val="none" w:sz="0" w:space="0" w:color="auto"/>
        <w:right w:val="none" w:sz="0" w:space="0" w:color="auto"/>
      </w:divBdr>
    </w:div>
    <w:div w:id="1516260511">
      <w:bodyDiv w:val="1"/>
      <w:marLeft w:val="0"/>
      <w:marRight w:val="0"/>
      <w:marTop w:val="0"/>
      <w:marBottom w:val="0"/>
      <w:divBdr>
        <w:top w:val="none" w:sz="0" w:space="0" w:color="auto"/>
        <w:left w:val="none" w:sz="0" w:space="0" w:color="auto"/>
        <w:bottom w:val="none" w:sz="0" w:space="0" w:color="auto"/>
        <w:right w:val="none" w:sz="0" w:space="0" w:color="auto"/>
      </w:divBdr>
    </w:div>
    <w:div w:id="1520007099">
      <w:bodyDiv w:val="1"/>
      <w:marLeft w:val="0"/>
      <w:marRight w:val="0"/>
      <w:marTop w:val="0"/>
      <w:marBottom w:val="0"/>
      <w:divBdr>
        <w:top w:val="none" w:sz="0" w:space="0" w:color="auto"/>
        <w:left w:val="none" w:sz="0" w:space="0" w:color="auto"/>
        <w:bottom w:val="none" w:sz="0" w:space="0" w:color="auto"/>
        <w:right w:val="none" w:sz="0" w:space="0" w:color="auto"/>
      </w:divBdr>
    </w:div>
    <w:div w:id="1530221139">
      <w:bodyDiv w:val="1"/>
      <w:marLeft w:val="0"/>
      <w:marRight w:val="0"/>
      <w:marTop w:val="0"/>
      <w:marBottom w:val="0"/>
      <w:divBdr>
        <w:top w:val="none" w:sz="0" w:space="0" w:color="auto"/>
        <w:left w:val="none" w:sz="0" w:space="0" w:color="auto"/>
        <w:bottom w:val="none" w:sz="0" w:space="0" w:color="auto"/>
        <w:right w:val="none" w:sz="0" w:space="0" w:color="auto"/>
      </w:divBdr>
    </w:div>
    <w:div w:id="1553034783">
      <w:bodyDiv w:val="1"/>
      <w:marLeft w:val="0"/>
      <w:marRight w:val="0"/>
      <w:marTop w:val="0"/>
      <w:marBottom w:val="0"/>
      <w:divBdr>
        <w:top w:val="none" w:sz="0" w:space="0" w:color="auto"/>
        <w:left w:val="none" w:sz="0" w:space="0" w:color="auto"/>
        <w:bottom w:val="none" w:sz="0" w:space="0" w:color="auto"/>
        <w:right w:val="none" w:sz="0" w:space="0" w:color="auto"/>
      </w:divBdr>
    </w:div>
    <w:div w:id="1566063867">
      <w:bodyDiv w:val="1"/>
      <w:marLeft w:val="0"/>
      <w:marRight w:val="0"/>
      <w:marTop w:val="0"/>
      <w:marBottom w:val="0"/>
      <w:divBdr>
        <w:top w:val="none" w:sz="0" w:space="0" w:color="auto"/>
        <w:left w:val="none" w:sz="0" w:space="0" w:color="auto"/>
        <w:bottom w:val="none" w:sz="0" w:space="0" w:color="auto"/>
        <w:right w:val="none" w:sz="0" w:space="0" w:color="auto"/>
      </w:divBdr>
    </w:div>
    <w:div w:id="1573466068">
      <w:bodyDiv w:val="1"/>
      <w:marLeft w:val="0"/>
      <w:marRight w:val="0"/>
      <w:marTop w:val="0"/>
      <w:marBottom w:val="0"/>
      <w:divBdr>
        <w:top w:val="none" w:sz="0" w:space="0" w:color="auto"/>
        <w:left w:val="none" w:sz="0" w:space="0" w:color="auto"/>
        <w:bottom w:val="none" w:sz="0" w:space="0" w:color="auto"/>
        <w:right w:val="none" w:sz="0" w:space="0" w:color="auto"/>
      </w:divBdr>
    </w:div>
    <w:div w:id="1590652157">
      <w:bodyDiv w:val="1"/>
      <w:marLeft w:val="0"/>
      <w:marRight w:val="0"/>
      <w:marTop w:val="0"/>
      <w:marBottom w:val="0"/>
      <w:divBdr>
        <w:top w:val="none" w:sz="0" w:space="0" w:color="auto"/>
        <w:left w:val="none" w:sz="0" w:space="0" w:color="auto"/>
        <w:bottom w:val="none" w:sz="0" w:space="0" w:color="auto"/>
        <w:right w:val="none" w:sz="0" w:space="0" w:color="auto"/>
      </w:divBdr>
      <w:divsChild>
        <w:div w:id="175190128">
          <w:marLeft w:val="547"/>
          <w:marRight w:val="0"/>
          <w:marTop w:val="115"/>
          <w:marBottom w:val="0"/>
          <w:divBdr>
            <w:top w:val="none" w:sz="0" w:space="0" w:color="auto"/>
            <w:left w:val="none" w:sz="0" w:space="0" w:color="auto"/>
            <w:bottom w:val="none" w:sz="0" w:space="0" w:color="auto"/>
            <w:right w:val="none" w:sz="0" w:space="0" w:color="auto"/>
          </w:divBdr>
        </w:div>
        <w:div w:id="424302689">
          <w:marLeft w:val="547"/>
          <w:marRight w:val="0"/>
          <w:marTop w:val="115"/>
          <w:marBottom w:val="0"/>
          <w:divBdr>
            <w:top w:val="none" w:sz="0" w:space="0" w:color="auto"/>
            <w:left w:val="none" w:sz="0" w:space="0" w:color="auto"/>
            <w:bottom w:val="none" w:sz="0" w:space="0" w:color="auto"/>
            <w:right w:val="none" w:sz="0" w:space="0" w:color="auto"/>
          </w:divBdr>
        </w:div>
        <w:div w:id="2023699786">
          <w:marLeft w:val="547"/>
          <w:marRight w:val="0"/>
          <w:marTop w:val="115"/>
          <w:marBottom w:val="0"/>
          <w:divBdr>
            <w:top w:val="none" w:sz="0" w:space="0" w:color="auto"/>
            <w:left w:val="none" w:sz="0" w:space="0" w:color="auto"/>
            <w:bottom w:val="none" w:sz="0" w:space="0" w:color="auto"/>
            <w:right w:val="none" w:sz="0" w:space="0" w:color="auto"/>
          </w:divBdr>
        </w:div>
      </w:divsChild>
    </w:div>
    <w:div w:id="1600094097">
      <w:bodyDiv w:val="1"/>
      <w:marLeft w:val="0"/>
      <w:marRight w:val="0"/>
      <w:marTop w:val="0"/>
      <w:marBottom w:val="0"/>
      <w:divBdr>
        <w:top w:val="none" w:sz="0" w:space="0" w:color="auto"/>
        <w:left w:val="none" w:sz="0" w:space="0" w:color="auto"/>
        <w:bottom w:val="none" w:sz="0" w:space="0" w:color="auto"/>
        <w:right w:val="none" w:sz="0" w:space="0" w:color="auto"/>
      </w:divBdr>
    </w:div>
    <w:div w:id="1604192288">
      <w:bodyDiv w:val="1"/>
      <w:marLeft w:val="0"/>
      <w:marRight w:val="0"/>
      <w:marTop w:val="0"/>
      <w:marBottom w:val="0"/>
      <w:divBdr>
        <w:top w:val="none" w:sz="0" w:space="0" w:color="auto"/>
        <w:left w:val="none" w:sz="0" w:space="0" w:color="auto"/>
        <w:bottom w:val="none" w:sz="0" w:space="0" w:color="auto"/>
        <w:right w:val="none" w:sz="0" w:space="0" w:color="auto"/>
      </w:divBdr>
    </w:div>
    <w:div w:id="1608459889">
      <w:bodyDiv w:val="1"/>
      <w:marLeft w:val="0"/>
      <w:marRight w:val="0"/>
      <w:marTop w:val="0"/>
      <w:marBottom w:val="0"/>
      <w:divBdr>
        <w:top w:val="none" w:sz="0" w:space="0" w:color="auto"/>
        <w:left w:val="none" w:sz="0" w:space="0" w:color="auto"/>
        <w:bottom w:val="none" w:sz="0" w:space="0" w:color="auto"/>
        <w:right w:val="none" w:sz="0" w:space="0" w:color="auto"/>
      </w:divBdr>
    </w:div>
    <w:div w:id="1615987137">
      <w:bodyDiv w:val="1"/>
      <w:marLeft w:val="0"/>
      <w:marRight w:val="0"/>
      <w:marTop w:val="0"/>
      <w:marBottom w:val="0"/>
      <w:divBdr>
        <w:top w:val="none" w:sz="0" w:space="0" w:color="auto"/>
        <w:left w:val="none" w:sz="0" w:space="0" w:color="auto"/>
        <w:bottom w:val="none" w:sz="0" w:space="0" w:color="auto"/>
        <w:right w:val="none" w:sz="0" w:space="0" w:color="auto"/>
      </w:divBdr>
    </w:div>
    <w:div w:id="1617786332">
      <w:bodyDiv w:val="1"/>
      <w:marLeft w:val="0"/>
      <w:marRight w:val="0"/>
      <w:marTop w:val="0"/>
      <w:marBottom w:val="0"/>
      <w:divBdr>
        <w:top w:val="none" w:sz="0" w:space="0" w:color="auto"/>
        <w:left w:val="none" w:sz="0" w:space="0" w:color="auto"/>
        <w:bottom w:val="none" w:sz="0" w:space="0" w:color="auto"/>
        <w:right w:val="none" w:sz="0" w:space="0" w:color="auto"/>
      </w:divBdr>
    </w:div>
    <w:div w:id="1646856960">
      <w:bodyDiv w:val="1"/>
      <w:marLeft w:val="0"/>
      <w:marRight w:val="0"/>
      <w:marTop w:val="0"/>
      <w:marBottom w:val="0"/>
      <w:divBdr>
        <w:top w:val="none" w:sz="0" w:space="0" w:color="auto"/>
        <w:left w:val="none" w:sz="0" w:space="0" w:color="auto"/>
        <w:bottom w:val="none" w:sz="0" w:space="0" w:color="auto"/>
        <w:right w:val="none" w:sz="0" w:space="0" w:color="auto"/>
      </w:divBdr>
    </w:div>
    <w:div w:id="1674380469">
      <w:bodyDiv w:val="1"/>
      <w:marLeft w:val="0"/>
      <w:marRight w:val="0"/>
      <w:marTop w:val="0"/>
      <w:marBottom w:val="0"/>
      <w:divBdr>
        <w:top w:val="none" w:sz="0" w:space="0" w:color="auto"/>
        <w:left w:val="none" w:sz="0" w:space="0" w:color="auto"/>
        <w:bottom w:val="none" w:sz="0" w:space="0" w:color="auto"/>
        <w:right w:val="none" w:sz="0" w:space="0" w:color="auto"/>
      </w:divBdr>
    </w:div>
    <w:div w:id="1678340889">
      <w:bodyDiv w:val="1"/>
      <w:marLeft w:val="0"/>
      <w:marRight w:val="0"/>
      <w:marTop w:val="0"/>
      <w:marBottom w:val="0"/>
      <w:divBdr>
        <w:top w:val="none" w:sz="0" w:space="0" w:color="auto"/>
        <w:left w:val="none" w:sz="0" w:space="0" w:color="auto"/>
        <w:bottom w:val="none" w:sz="0" w:space="0" w:color="auto"/>
        <w:right w:val="none" w:sz="0" w:space="0" w:color="auto"/>
      </w:divBdr>
    </w:div>
    <w:div w:id="1709376541">
      <w:bodyDiv w:val="1"/>
      <w:marLeft w:val="0"/>
      <w:marRight w:val="0"/>
      <w:marTop w:val="0"/>
      <w:marBottom w:val="0"/>
      <w:divBdr>
        <w:top w:val="none" w:sz="0" w:space="0" w:color="auto"/>
        <w:left w:val="none" w:sz="0" w:space="0" w:color="auto"/>
        <w:bottom w:val="none" w:sz="0" w:space="0" w:color="auto"/>
        <w:right w:val="none" w:sz="0" w:space="0" w:color="auto"/>
      </w:divBdr>
    </w:div>
    <w:div w:id="1716004033">
      <w:bodyDiv w:val="1"/>
      <w:marLeft w:val="0"/>
      <w:marRight w:val="0"/>
      <w:marTop w:val="0"/>
      <w:marBottom w:val="0"/>
      <w:divBdr>
        <w:top w:val="none" w:sz="0" w:space="0" w:color="auto"/>
        <w:left w:val="none" w:sz="0" w:space="0" w:color="auto"/>
        <w:bottom w:val="none" w:sz="0" w:space="0" w:color="auto"/>
        <w:right w:val="none" w:sz="0" w:space="0" w:color="auto"/>
      </w:divBdr>
    </w:div>
    <w:div w:id="1749811777">
      <w:bodyDiv w:val="1"/>
      <w:marLeft w:val="0"/>
      <w:marRight w:val="0"/>
      <w:marTop w:val="0"/>
      <w:marBottom w:val="0"/>
      <w:divBdr>
        <w:top w:val="none" w:sz="0" w:space="0" w:color="auto"/>
        <w:left w:val="none" w:sz="0" w:space="0" w:color="auto"/>
        <w:bottom w:val="none" w:sz="0" w:space="0" w:color="auto"/>
        <w:right w:val="none" w:sz="0" w:space="0" w:color="auto"/>
      </w:divBdr>
    </w:div>
    <w:div w:id="1755659916">
      <w:bodyDiv w:val="1"/>
      <w:marLeft w:val="0"/>
      <w:marRight w:val="0"/>
      <w:marTop w:val="0"/>
      <w:marBottom w:val="0"/>
      <w:divBdr>
        <w:top w:val="none" w:sz="0" w:space="0" w:color="auto"/>
        <w:left w:val="none" w:sz="0" w:space="0" w:color="auto"/>
        <w:bottom w:val="none" w:sz="0" w:space="0" w:color="auto"/>
        <w:right w:val="none" w:sz="0" w:space="0" w:color="auto"/>
      </w:divBdr>
    </w:div>
    <w:div w:id="1814717104">
      <w:bodyDiv w:val="1"/>
      <w:marLeft w:val="0"/>
      <w:marRight w:val="0"/>
      <w:marTop w:val="0"/>
      <w:marBottom w:val="0"/>
      <w:divBdr>
        <w:top w:val="none" w:sz="0" w:space="0" w:color="auto"/>
        <w:left w:val="none" w:sz="0" w:space="0" w:color="auto"/>
        <w:bottom w:val="none" w:sz="0" w:space="0" w:color="auto"/>
        <w:right w:val="none" w:sz="0" w:space="0" w:color="auto"/>
      </w:divBdr>
    </w:div>
    <w:div w:id="1816988084">
      <w:bodyDiv w:val="1"/>
      <w:marLeft w:val="0"/>
      <w:marRight w:val="0"/>
      <w:marTop w:val="0"/>
      <w:marBottom w:val="0"/>
      <w:divBdr>
        <w:top w:val="none" w:sz="0" w:space="0" w:color="auto"/>
        <w:left w:val="none" w:sz="0" w:space="0" w:color="auto"/>
        <w:bottom w:val="none" w:sz="0" w:space="0" w:color="auto"/>
        <w:right w:val="none" w:sz="0" w:space="0" w:color="auto"/>
      </w:divBdr>
    </w:div>
    <w:div w:id="1830828391">
      <w:bodyDiv w:val="1"/>
      <w:marLeft w:val="0"/>
      <w:marRight w:val="0"/>
      <w:marTop w:val="0"/>
      <w:marBottom w:val="0"/>
      <w:divBdr>
        <w:top w:val="none" w:sz="0" w:space="0" w:color="auto"/>
        <w:left w:val="none" w:sz="0" w:space="0" w:color="auto"/>
        <w:bottom w:val="none" w:sz="0" w:space="0" w:color="auto"/>
        <w:right w:val="none" w:sz="0" w:space="0" w:color="auto"/>
      </w:divBdr>
    </w:div>
    <w:div w:id="1841391073">
      <w:bodyDiv w:val="1"/>
      <w:marLeft w:val="0"/>
      <w:marRight w:val="0"/>
      <w:marTop w:val="0"/>
      <w:marBottom w:val="0"/>
      <w:divBdr>
        <w:top w:val="none" w:sz="0" w:space="0" w:color="auto"/>
        <w:left w:val="none" w:sz="0" w:space="0" w:color="auto"/>
        <w:bottom w:val="none" w:sz="0" w:space="0" w:color="auto"/>
        <w:right w:val="none" w:sz="0" w:space="0" w:color="auto"/>
      </w:divBdr>
    </w:div>
    <w:div w:id="1849758389">
      <w:bodyDiv w:val="1"/>
      <w:marLeft w:val="0"/>
      <w:marRight w:val="0"/>
      <w:marTop w:val="0"/>
      <w:marBottom w:val="0"/>
      <w:divBdr>
        <w:top w:val="none" w:sz="0" w:space="0" w:color="auto"/>
        <w:left w:val="none" w:sz="0" w:space="0" w:color="auto"/>
        <w:bottom w:val="none" w:sz="0" w:space="0" w:color="auto"/>
        <w:right w:val="none" w:sz="0" w:space="0" w:color="auto"/>
      </w:divBdr>
    </w:div>
    <w:div w:id="1857423495">
      <w:bodyDiv w:val="1"/>
      <w:marLeft w:val="0"/>
      <w:marRight w:val="0"/>
      <w:marTop w:val="0"/>
      <w:marBottom w:val="0"/>
      <w:divBdr>
        <w:top w:val="none" w:sz="0" w:space="0" w:color="auto"/>
        <w:left w:val="none" w:sz="0" w:space="0" w:color="auto"/>
        <w:bottom w:val="none" w:sz="0" w:space="0" w:color="auto"/>
        <w:right w:val="none" w:sz="0" w:space="0" w:color="auto"/>
      </w:divBdr>
    </w:div>
    <w:div w:id="1872180905">
      <w:bodyDiv w:val="1"/>
      <w:marLeft w:val="0"/>
      <w:marRight w:val="0"/>
      <w:marTop w:val="0"/>
      <w:marBottom w:val="0"/>
      <w:divBdr>
        <w:top w:val="none" w:sz="0" w:space="0" w:color="auto"/>
        <w:left w:val="none" w:sz="0" w:space="0" w:color="auto"/>
        <w:bottom w:val="none" w:sz="0" w:space="0" w:color="auto"/>
        <w:right w:val="none" w:sz="0" w:space="0" w:color="auto"/>
      </w:divBdr>
    </w:div>
    <w:div w:id="1875998787">
      <w:bodyDiv w:val="1"/>
      <w:marLeft w:val="0"/>
      <w:marRight w:val="0"/>
      <w:marTop w:val="0"/>
      <w:marBottom w:val="0"/>
      <w:divBdr>
        <w:top w:val="none" w:sz="0" w:space="0" w:color="auto"/>
        <w:left w:val="none" w:sz="0" w:space="0" w:color="auto"/>
        <w:bottom w:val="none" w:sz="0" w:space="0" w:color="auto"/>
        <w:right w:val="none" w:sz="0" w:space="0" w:color="auto"/>
      </w:divBdr>
    </w:div>
    <w:div w:id="1889099443">
      <w:bodyDiv w:val="1"/>
      <w:marLeft w:val="0"/>
      <w:marRight w:val="0"/>
      <w:marTop w:val="0"/>
      <w:marBottom w:val="0"/>
      <w:divBdr>
        <w:top w:val="none" w:sz="0" w:space="0" w:color="auto"/>
        <w:left w:val="none" w:sz="0" w:space="0" w:color="auto"/>
        <w:bottom w:val="none" w:sz="0" w:space="0" w:color="auto"/>
        <w:right w:val="none" w:sz="0" w:space="0" w:color="auto"/>
      </w:divBdr>
    </w:div>
    <w:div w:id="1899046107">
      <w:bodyDiv w:val="1"/>
      <w:marLeft w:val="0"/>
      <w:marRight w:val="0"/>
      <w:marTop w:val="0"/>
      <w:marBottom w:val="0"/>
      <w:divBdr>
        <w:top w:val="none" w:sz="0" w:space="0" w:color="auto"/>
        <w:left w:val="none" w:sz="0" w:space="0" w:color="auto"/>
        <w:bottom w:val="none" w:sz="0" w:space="0" w:color="auto"/>
        <w:right w:val="none" w:sz="0" w:space="0" w:color="auto"/>
      </w:divBdr>
    </w:div>
    <w:div w:id="1900943443">
      <w:bodyDiv w:val="1"/>
      <w:marLeft w:val="0"/>
      <w:marRight w:val="0"/>
      <w:marTop w:val="0"/>
      <w:marBottom w:val="0"/>
      <w:divBdr>
        <w:top w:val="none" w:sz="0" w:space="0" w:color="auto"/>
        <w:left w:val="none" w:sz="0" w:space="0" w:color="auto"/>
        <w:bottom w:val="none" w:sz="0" w:space="0" w:color="auto"/>
        <w:right w:val="none" w:sz="0" w:space="0" w:color="auto"/>
      </w:divBdr>
    </w:div>
    <w:div w:id="1923106563">
      <w:bodyDiv w:val="1"/>
      <w:marLeft w:val="0"/>
      <w:marRight w:val="0"/>
      <w:marTop w:val="0"/>
      <w:marBottom w:val="0"/>
      <w:divBdr>
        <w:top w:val="none" w:sz="0" w:space="0" w:color="auto"/>
        <w:left w:val="none" w:sz="0" w:space="0" w:color="auto"/>
        <w:bottom w:val="none" w:sz="0" w:space="0" w:color="auto"/>
        <w:right w:val="none" w:sz="0" w:space="0" w:color="auto"/>
      </w:divBdr>
      <w:divsChild>
        <w:div w:id="2055809610">
          <w:marLeft w:val="778"/>
          <w:marRight w:val="0"/>
          <w:marTop w:val="96"/>
          <w:marBottom w:val="0"/>
          <w:divBdr>
            <w:top w:val="none" w:sz="0" w:space="0" w:color="auto"/>
            <w:left w:val="none" w:sz="0" w:space="0" w:color="auto"/>
            <w:bottom w:val="none" w:sz="0" w:space="0" w:color="auto"/>
            <w:right w:val="none" w:sz="0" w:space="0" w:color="auto"/>
          </w:divBdr>
        </w:div>
      </w:divsChild>
    </w:div>
    <w:div w:id="1931045040">
      <w:bodyDiv w:val="1"/>
      <w:marLeft w:val="0"/>
      <w:marRight w:val="0"/>
      <w:marTop w:val="0"/>
      <w:marBottom w:val="0"/>
      <w:divBdr>
        <w:top w:val="none" w:sz="0" w:space="0" w:color="auto"/>
        <w:left w:val="none" w:sz="0" w:space="0" w:color="auto"/>
        <w:bottom w:val="none" w:sz="0" w:space="0" w:color="auto"/>
        <w:right w:val="none" w:sz="0" w:space="0" w:color="auto"/>
      </w:divBdr>
    </w:div>
    <w:div w:id="1938829566">
      <w:bodyDiv w:val="1"/>
      <w:marLeft w:val="0"/>
      <w:marRight w:val="0"/>
      <w:marTop w:val="0"/>
      <w:marBottom w:val="0"/>
      <w:divBdr>
        <w:top w:val="none" w:sz="0" w:space="0" w:color="auto"/>
        <w:left w:val="none" w:sz="0" w:space="0" w:color="auto"/>
        <w:bottom w:val="none" w:sz="0" w:space="0" w:color="auto"/>
        <w:right w:val="none" w:sz="0" w:space="0" w:color="auto"/>
      </w:divBdr>
    </w:div>
    <w:div w:id="1943148577">
      <w:bodyDiv w:val="1"/>
      <w:marLeft w:val="0"/>
      <w:marRight w:val="0"/>
      <w:marTop w:val="0"/>
      <w:marBottom w:val="0"/>
      <w:divBdr>
        <w:top w:val="none" w:sz="0" w:space="0" w:color="auto"/>
        <w:left w:val="none" w:sz="0" w:space="0" w:color="auto"/>
        <w:bottom w:val="none" w:sz="0" w:space="0" w:color="auto"/>
        <w:right w:val="none" w:sz="0" w:space="0" w:color="auto"/>
      </w:divBdr>
    </w:div>
    <w:div w:id="1953970023">
      <w:bodyDiv w:val="1"/>
      <w:marLeft w:val="0"/>
      <w:marRight w:val="0"/>
      <w:marTop w:val="0"/>
      <w:marBottom w:val="0"/>
      <w:divBdr>
        <w:top w:val="none" w:sz="0" w:space="0" w:color="auto"/>
        <w:left w:val="none" w:sz="0" w:space="0" w:color="auto"/>
        <w:bottom w:val="none" w:sz="0" w:space="0" w:color="auto"/>
        <w:right w:val="none" w:sz="0" w:space="0" w:color="auto"/>
      </w:divBdr>
    </w:div>
    <w:div w:id="1986619588">
      <w:bodyDiv w:val="1"/>
      <w:marLeft w:val="0"/>
      <w:marRight w:val="0"/>
      <w:marTop w:val="0"/>
      <w:marBottom w:val="0"/>
      <w:divBdr>
        <w:top w:val="none" w:sz="0" w:space="0" w:color="auto"/>
        <w:left w:val="none" w:sz="0" w:space="0" w:color="auto"/>
        <w:bottom w:val="none" w:sz="0" w:space="0" w:color="auto"/>
        <w:right w:val="none" w:sz="0" w:space="0" w:color="auto"/>
      </w:divBdr>
    </w:div>
    <w:div w:id="1989359530">
      <w:bodyDiv w:val="1"/>
      <w:marLeft w:val="0"/>
      <w:marRight w:val="0"/>
      <w:marTop w:val="0"/>
      <w:marBottom w:val="0"/>
      <w:divBdr>
        <w:top w:val="none" w:sz="0" w:space="0" w:color="auto"/>
        <w:left w:val="none" w:sz="0" w:space="0" w:color="auto"/>
        <w:bottom w:val="none" w:sz="0" w:space="0" w:color="auto"/>
        <w:right w:val="none" w:sz="0" w:space="0" w:color="auto"/>
      </w:divBdr>
    </w:div>
    <w:div w:id="1991520553">
      <w:bodyDiv w:val="1"/>
      <w:marLeft w:val="0"/>
      <w:marRight w:val="0"/>
      <w:marTop w:val="0"/>
      <w:marBottom w:val="0"/>
      <w:divBdr>
        <w:top w:val="none" w:sz="0" w:space="0" w:color="auto"/>
        <w:left w:val="none" w:sz="0" w:space="0" w:color="auto"/>
        <w:bottom w:val="none" w:sz="0" w:space="0" w:color="auto"/>
        <w:right w:val="none" w:sz="0" w:space="0" w:color="auto"/>
      </w:divBdr>
    </w:div>
    <w:div w:id="2041589719">
      <w:bodyDiv w:val="1"/>
      <w:marLeft w:val="0"/>
      <w:marRight w:val="0"/>
      <w:marTop w:val="0"/>
      <w:marBottom w:val="0"/>
      <w:divBdr>
        <w:top w:val="none" w:sz="0" w:space="0" w:color="auto"/>
        <w:left w:val="none" w:sz="0" w:space="0" w:color="auto"/>
        <w:bottom w:val="none" w:sz="0" w:space="0" w:color="auto"/>
        <w:right w:val="none" w:sz="0" w:space="0" w:color="auto"/>
      </w:divBdr>
    </w:div>
    <w:div w:id="2060090329">
      <w:bodyDiv w:val="1"/>
      <w:marLeft w:val="0"/>
      <w:marRight w:val="0"/>
      <w:marTop w:val="0"/>
      <w:marBottom w:val="0"/>
      <w:divBdr>
        <w:top w:val="none" w:sz="0" w:space="0" w:color="auto"/>
        <w:left w:val="none" w:sz="0" w:space="0" w:color="auto"/>
        <w:bottom w:val="none" w:sz="0" w:space="0" w:color="auto"/>
        <w:right w:val="none" w:sz="0" w:space="0" w:color="auto"/>
      </w:divBdr>
    </w:div>
    <w:div w:id="2067022717">
      <w:bodyDiv w:val="1"/>
      <w:marLeft w:val="0"/>
      <w:marRight w:val="0"/>
      <w:marTop w:val="0"/>
      <w:marBottom w:val="0"/>
      <w:divBdr>
        <w:top w:val="none" w:sz="0" w:space="0" w:color="auto"/>
        <w:left w:val="none" w:sz="0" w:space="0" w:color="auto"/>
        <w:bottom w:val="none" w:sz="0" w:space="0" w:color="auto"/>
        <w:right w:val="none" w:sz="0" w:space="0" w:color="auto"/>
      </w:divBdr>
      <w:divsChild>
        <w:div w:id="268973209">
          <w:marLeft w:val="778"/>
          <w:marRight w:val="0"/>
          <w:marTop w:val="96"/>
          <w:marBottom w:val="0"/>
          <w:divBdr>
            <w:top w:val="none" w:sz="0" w:space="0" w:color="auto"/>
            <w:left w:val="none" w:sz="0" w:space="0" w:color="auto"/>
            <w:bottom w:val="none" w:sz="0" w:space="0" w:color="auto"/>
            <w:right w:val="none" w:sz="0" w:space="0" w:color="auto"/>
          </w:divBdr>
        </w:div>
      </w:divsChild>
    </w:div>
    <w:div w:id="2091000830">
      <w:bodyDiv w:val="1"/>
      <w:marLeft w:val="0"/>
      <w:marRight w:val="0"/>
      <w:marTop w:val="0"/>
      <w:marBottom w:val="0"/>
      <w:divBdr>
        <w:top w:val="none" w:sz="0" w:space="0" w:color="auto"/>
        <w:left w:val="none" w:sz="0" w:space="0" w:color="auto"/>
        <w:bottom w:val="none" w:sz="0" w:space="0" w:color="auto"/>
        <w:right w:val="none" w:sz="0" w:space="0" w:color="auto"/>
      </w:divBdr>
    </w:div>
    <w:div w:id="2092313367">
      <w:bodyDiv w:val="1"/>
      <w:marLeft w:val="0"/>
      <w:marRight w:val="0"/>
      <w:marTop w:val="0"/>
      <w:marBottom w:val="0"/>
      <w:divBdr>
        <w:top w:val="none" w:sz="0" w:space="0" w:color="auto"/>
        <w:left w:val="none" w:sz="0" w:space="0" w:color="auto"/>
        <w:bottom w:val="none" w:sz="0" w:space="0" w:color="auto"/>
        <w:right w:val="none" w:sz="0" w:space="0" w:color="auto"/>
      </w:divBdr>
    </w:div>
    <w:div w:id="2105299399">
      <w:bodyDiv w:val="1"/>
      <w:marLeft w:val="0"/>
      <w:marRight w:val="0"/>
      <w:marTop w:val="0"/>
      <w:marBottom w:val="0"/>
      <w:divBdr>
        <w:top w:val="none" w:sz="0" w:space="0" w:color="auto"/>
        <w:left w:val="none" w:sz="0" w:space="0" w:color="auto"/>
        <w:bottom w:val="none" w:sz="0" w:space="0" w:color="auto"/>
        <w:right w:val="none" w:sz="0" w:space="0" w:color="auto"/>
      </w:divBdr>
    </w:div>
    <w:div w:id="2122144792">
      <w:bodyDiv w:val="1"/>
      <w:marLeft w:val="0"/>
      <w:marRight w:val="0"/>
      <w:marTop w:val="0"/>
      <w:marBottom w:val="0"/>
      <w:divBdr>
        <w:top w:val="none" w:sz="0" w:space="0" w:color="auto"/>
        <w:left w:val="none" w:sz="0" w:space="0" w:color="auto"/>
        <w:bottom w:val="none" w:sz="0" w:space="0" w:color="auto"/>
        <w:right w:val="none" w:sz="0" w:space="0" w:color="auto"/>
      </w:divBdr>
    </w:div>
    <w:div w:id="2122609759">
      <w:bodyDiv w:val="1"/>
      <w:marLeft w:val="0"/>
      <w:marRight w:val="0"/>
      <w:marTop w:val="0"/>
      <w:marBottom w:val="0"/>
      <w:divBdr>
        <w:top w:val="none" w:sz="0" w:space="0" w:color="auto"/>
        <w:left w:val="none" w:sz="0" w:space="0" w:color="auto"/>
        <w:bottom w:val="none" w:sz="0" w:space="0" w:color="auto"/>
        <w:right w:val="none" w:sz="0" w:space="0" w:color="auto"/>
      </w:divBdr>
      <w:divsChild>
        <w:div w:id="953176920">
          <w:marLeft w:val="446"/>
          <w:marRight w:val="0"/>
          <w:marTop w:val="240"/>
          <w:marBottom w:val="0"/>
          <w:divBdr>
            <w:top w:val="none" w:sz="0" w:space="0" w:color="auto"/>
            <w:left w:val="none" w:sz="0" w:space="0" w:color="auto"/>
            <w:bottom w:val="none" w:sz="0" w:space="0" w:color="auto"/>
            <w:right w:val="none" w:sz="0" w:space="0" w:color="auto"/>
          </w:divBdr>
        </w:div>
      </w:divsChild>
    </w:div>
    <w:div w:id="2124181591">
      <w:bodyDiv w:val="1"/>
      <w:marLeft w:val="0"/>
      <w:marRight w:val="0"/>
      <w:marTop w:val="0"/>
      <w:marBottom w:val="0"/>
      <w:divBdr>
        <w:top w:val="none" w:sz="0" w:space="0" w:color="auto"/>
        <w:left w:val="none" w:sz="0" w:space="0" w:color="auto"/>
        <w:bottom w:val="none" w:sz="0" w:space="0" w:color="auto"/>
        <w:right w:val="none" w:sz="0" w:space="0" w:color="auto"/>
      </w:divBdr>
    </w:div>
    <w:div w:id="2142847504">
      <w:bodyDiv w:val="1"/>
      <w:marLeft w:val="0"/>
      <w:marRight w:val="0"/>
      <w:marTop w:val="0"/>
      <w:marBottom w:val="0"/>
      <w:divBdr>
        <w:top w:val="none" w:sz="0" w:space="0" w:color="auto"/>
        <w:left w:val="none" w:sz="0" w:space="0" w:color="auto"/>
        <w:bottom w:val="none" w:sz="0" w:space="0" w:color="auto"/>
        <w:right w:val="none" w:sz="0" w:space="0" w:color="auto"/>
      </w:divBdr>
    </w:div>
    <w:div w:id="214303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dms.cern.ch/document/874713/" TargetMode="Externa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twiki.cern.ch/twiki/bin/view/MP3/HWC201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twiki.cern.ch/twiki/bin/view/MP3/HWCProceduresInfo"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dms.cern.ch/document/87488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A07C53F6CB8345B6842B57E946F60F" ma:contentTypeVersion="6" ma:contentTypeDescription="Create a new document." ma:contentTypeScope="" ma:versionID="97bc669fa37c9259b8b88334ca2fcd25">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0fda095b93b49bb0afb9326195fcd6e5" ns1:_="" ns2:_="">
    <xsd:import namespace="http://schemas.microsoft.com/sharepoint/v3"/>
    <xsd:import namespace="http://schemas.microsoft.com/sharepoint/v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2F0C3-BDE7-401F-AE50-07D563A0BF5F}">
  <ds:schemaRefs>
    <ds:schemaRef ds:uri="http://purl.org/dc/terms/"/>
    <ds:schemaRef ds:uri="http://purl.org/dc/dcmitype/"/>
    <ds:schemaRef ds:uri="http://schemas.microsoft.com/sharepoint/v4"/>
    <ds:schemaRef ds:uri="http://schemas.microsoft.com/office/infopath/2007/PartnerControls"/>
    <ds:schemaRef ds:uri="http://schemas.microsoft.com/sharepoint/v3"/>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608708A-7024-4557-BD77-883E70B98603}">
  <ds:schemaRefs>
    <ds:schemaRef ds:uri="http://schemas.microsoft.com/sharepoint/v3/contenttype/forms"/>
  </ds:schemaRefs>
</ds:datastoreItem>
</file>

<file path=customXml/itemProps3.xml><?xml version="1.0" encoding="utf-8"?>
<ds:datastoreItem xmlns:ds="http://schemas.openxmlformats.org/officeDocument/2006/customXml" ds:itemID="{0B0BF06B-DBBA-4116-9A7C-F5A357D6B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06261-182F-4FBE-A251-60990F12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Minutes MP3 Meeting – 8th  October 2013</vt:lpstr>
    </vt:vector>
  </TitlesOfParts>
  <Company>CERN</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MP3 Meeting – 8th  October 2013</dc:title>
  <dc:creator>Ivan Romera</dc:creator>
  <cp:lastModifiedBy>Gerard Willering</cp:lastModifiedBy>
  <cp:revision>5</cp:revision>
  <cp:lastPrinted>2014-06-27T06:51:00Z</cp:lastPrinted>
  <dcterms:created xsi:type="dcterms:W3CDTF">2014-07-29T20:30:00Z</dcterms:created>
  <dcterms:modified xsi:type="dcterms:W3CDTF">2014-07-30T14:32:00Z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0x01010037A07C53F6CB8345B6842B57E946F60F</vt:lpwstr>
  </property>
</Properties>
</file>